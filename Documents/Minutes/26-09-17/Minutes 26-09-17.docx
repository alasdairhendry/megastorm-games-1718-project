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564" w:rsidRDefault="00CC317B" w:rsidP="00254F52">
      <w:pPr>
        <w:pStyle w:val="Title"/>
      </w:pPr>
      <w:r>
        <w:t>MegaStorm Games</w:t>
      </w:r>
    </w:p>
    <w:sdt>
      <w:sdtPr>
        <w:id w:val="1851292754"/>
        <w:placeholder>
          <w:docPart w:val="8AE81D1BA04C44A0BF2F5F0A552B0E5D"/>
        </w:placeholder>
        <w:temporary/>
        <w:showingPlcHdr/>
        <w15:appearance w15:val="hidden"/>
      </w:sdtPr>
      <w:sdtEndPr/>
      <w:sdtContent>
        <w:p w:rsidR="00871564" w:rsidRDefault="00254F52" w:rsidP="00254F52">
          <w:pPr>
            <w:pStyle w:val="Subtitle"/>
          </w:pPr>
          <w:r>
            <w:t>Meeting Minutes</w:t>
          </w:r>
        </w:p>
      </w:sdtContent>
    </w:sdt>
    <w:p w:rsidR="00871564" w:rsidRDefault="00257886">
      <w:pPr>
        <w:pStyle w:val="Date"/>
      </w:pPr>
      <w:r>
        <w:t>26/09/2017</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Meeting minutes table"/>
      </w:tblPr>
      <w:tblGrid>
        <w:gridCol w:w="2136"/>
        <w:gridCol w:w="6504"/>
      </w:tblGrid>
      <w:tr w:rsidR="00871564" w:rsidTr="001A3B47">
        <w:sdt>
          <w:sdtPr>
            <w:id w:val="-784884413"/>
            <w:placeholder>
              <w:docPart w:val="3204EF8EA6354787AB85F3850B3699EB"/>
            </w:placeholder>
            <w:temporary/>
            <w:showingPlcHdr/>
            <w15:appearance w15:val="hidden"/>
          </w:sdtPr>
          <w:sdtEndPr/>
          <w:sdtContent>
            <w:tc>
              <w:tcPr>
                <w:tcW w:w="2136" w:type="dxa"/>
              </w:tcPr>
              <w:p w:rsidR="00871564" w:rsidRDefault="00B70907">
                <w:pPr>
                  <w:pStyle w:val="Heading1"/>
                </w:pPr>
                <w:r w:rsidRPr="00254F52">
                  <w:t>Present:</w:t>
                </w:r>
              </w:p>
            </w:tc>
          </w:sdtContent>
        </w:sdt>
        <w:tc>
          <w:tcPr>
            <w:tcW w:w="6504" w:type="dxa"/>
          </w:tcPr>
          <w:p w:rsidR="00871564" w:rsidRDefault="00257886" w:rsidP="00257886">
            <w:r>
              <w:t>Ross, Alasdair</w:t>
            </w:r>
          </w:p>
        </w:tc>
      </w:tr>
      <w:tr w:rsidR="00871564" w:rsidTr="001A3B47">
        <w:sdt>
          <w:sdtPr>
            <w:id w:val="45649258"/>
            <w:placeholder>
              <w:docPart w:val="CDEF603888964D08A96DD1AE1081268F"/>
            </w:placeholder>
            <w:temporary/>
            <w:showingPlcHdr/>
            <w15:appearance w15:val="hidden"/>
          </w:sdtPr>
          <w:sdtEndPr/>
          <w:sdtContent>
            <w:tc>
              <w:tcPr>
                <w:tcW w:w="2136" w:type="dxa"/>
                <w:tcBorders>
                  <w:bottom w:val="single" w:sz="4" w:space="0" w:color="000000" w:themeColor="text1"/>
                </w:tcBorders>
              </w:tcPr>
              <w:p w:rsidR="00871564" w:rsidRDefault="00B70907">
                <w:pPr>
                  <w:pStyle w:val="Heading1"/>
                </w:pPr>
                <w:r>
                  <w:t>Next meeting:</w:t>
                </w:r>
              </w:p>
            </w:tc>
          </w:sdtContent>
        </w:sdt>
        <w:sdt>
          <w:sdtPr>
            <w:alias w:val="Date"/>
            <w:tag w:val="Date"/>
            <w:id w:val="83643597"/>
            <w:placeholder>
              <w:docPart w:val="D1F169A41B8041ECBBE17ED2B34D57EA"/>
            </w:placeholder>
            <w:temporary/>
            <w:showingPlcHdr/>
            <w15:appearance w15:val="hidden"/>
          </w:sdtPr>
          <w:sdtEndPr/>
          <w:sdtContent>
            <w:tc>
              <w:tcPr>
                <w:tcW w:w="6504" w:type="dxa"/>
                <w:tcBorders>
                  <w:bottom w:val="single" w:sz="4" w:space="0" w:color="000000" w:themeColor="text1"/>
                </w:tcBorders>
              </w:tcPr>
              <w:p w:rsidR="00871564" w:rsidRDefault="00B70907">
                <w:r>
                  <w:t>Date, Time, Location</w:t>
                </w:r>
              </w:p>
            </w:tc>
          </w:sdtContent>
        </w:sdt>
      </w:tr>
    </w:tbl>
    <w:p w:rsidR="00871564" w:rsidRDefault="00257886" w:rsidP="00257886">
      <w:pPr>
        <w:pStyle w:val="Heading2"/>
        <w:numPr>
          <w:ilvl w:val="0"/>
          <w:numId w:val="0"/>
        </w:numPr>
        <w:ind w:left="360" w:hanging="360"/>
      </w:pPr>
      <w:r>
        <w:t>Discuss Gantt Chart</w:t>
      </w:r>
    </w:p>
    <w:p w:rsidR="00871564" w:rsidRDefault="00257886">
      <w:r>
        <w:t>Decided to also create a more in-depth Gantt Chart in Microsoft Project to outline and detail subtasks and when they should be completed aswell as get an idea of what subtasks must be completed in order to move onto more critical tasks.</w:t>
      </w:r>
    </w:p>
    <w:p w:rsidR="00871564" w:rsidRDefault="00257886" w:rsidP="00257886">
      <w:pPr>
        <w:pStyle w:val="Heading2"/>
        <w:numPr>
          <w:ilvl w:val="0"/>
          <w:numId w:val="0"/>
        </w:numPr>
        <w:ind w:left="360" w:hanging="360"/>
      </w:pPr>
      <w:r>
        <w:t>Discuss Flowcharts/Flowboards</w:t>
      </w:r>
    </w:p>
    <w:p w:rsidR="00871564" w:rsidRDefault="00FE643B" w:rsidP="00257886">
      <w:pPr>
        <w:pStyle w:val="ListContinue"/>
        <w:ind w:left="0"/>
      </w:pPr>
      <w:r>
        <w:t>Agreed to create flowcharts and flowboards for elements such as the flow of the gameplay, UI interactions, menu interactions.</w:t>
      </w:r>
    </w:p>
    <w:p w:rsidR="00871564" w:rsidRDefault="00FE643B" w:rsidP="00FE643B">
      <w:pPr>
        <w:pStyle w:val="Heading4"/>
        <w:numPr>
          <w:ilvl w:val="0"/>
          <w:numId w:val="0"/>
        </w:numPr>
        <w:rPr>
          <w:b/>
          <w:i w:val="0"/>
        </w:rPr>
      </w:pPr>
      <w:r>
        <w:rPr>
          <w:b/>
          <w:i w:val="0"/>
        </w:rPr>
        <w:t>Delegate Tasks</w:t>
      </w:r>
    </w:p>
    <w:p w:rsidR="00FE643B" w:rsidRPr="00FE643B" w:rsidRDefault="00DF388E" w:rsidP="00FE643B">
      <w:pPr>
        <w:pStyle w:val="ListContinue2"/>
        <w:ind w:left="0"/>
      </w:pPr>
      <w:r>
        <w:t>Divided up the main tasks we need to complete in order to start the implementation as soon as possible. We’ve agreed to make a chat on facebook purely to update each other on ehat documents are being worked on and when they are completed.</w:t>
      </w:r>
      <w:bookmarkStart w:id="0" w:name="_GoBack"/>
      <w:bookmarkEnd w:id="0"/>
    </w:p>
    <w:sectPr w:rsidR="00FE643B" w:rsidRPr="00FE643B">
      <w:footerReference w:type="default" r:id="rId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4FB" w:rsidRDefault="007F24FB">
      <w:pPr>
        <w:spacing w:after="0" w:line="240" w:lineRule="auto"/>
      </w:pPr>
      <w:r>
        <w:separator/>
      </w:r>
    </w:p>
  </w:endnote>
  <w:endnote w:type="continuationSeparator" w:id="0">
    <w:p w:rsidR="007F24FB" w:rsidRDefault="007F2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073833"/>
      <w:docPartObj>
        <w:docPartGallery w:val="Page Numbers (Bottom of Page)"/>
        <w:docPartUnique/>
      </w:docPartObj>
    </w:sdtPr>
    <w:sdtEndPr>
      <w:rPr>
        <w:noProof/>
      </w:rPr>
    </w:sdtEndPr>
    <w:sdtContent>
      <w:p w:rsidR="00871564" w:rsidRDefault="00B7090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4FB" w:rsidRDefault="007F24FB">
      <w:pPr>
        <w:spacing w:after="0" w:line="240" w:lineRule="auto"/>
      </w:pPr>
      <w:r>
        <w:separator/>
      </w:r>
    </w:p>
  </w:footnote>
  <w:footnote w:type="continuationSeparator" w:id="0">
    <w:p w:rsidR="007F24FB" w:rsidRDefault="007F2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84607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489AE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E6067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21AE55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48FE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FD080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E5EF0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8407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F6D1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FC19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52325"/>
    <w:multiLevelType w:val="hybridMultilevel"/>
    <w:tmpl w:val="669A968C"/>
    <w:lvl w:ilvl="0" w:tplc="116A6778">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A45EAA"/>
    <w:multiLevelType w:val="multilevel"/>
    <w:tmpl w:val="9DECDC28"/>
    <w:lvl w:ilvl="0">
      <w:start w:val="1"/>
      <w:numFmt w:val="upperRoman"/>
      <w:pStyle w:val="Heading2"/>
      <w:lvlText w:val="%1."/>
      <w:lvlJc w:val="left"/>
      <w:pPr>
        <w:ind w:left="360" w:hanging="360"/>
      </w:pPr>
      <w:rPr>
        <w:rFonts w:hint="default"/>
      </w:rPr>
    </w:lvl>
    <w:lvl w:ilvl="1">
      <w:start w:val="1"/>
      <w:numFmt w:val="lowerLetter"/>
      <w:pStyle w:val="Heading3"/>
      <w:lvlText w:val="%2."/>
      <w:lvlJc w:val="left"/>
      <w:pPr>
        <w:ind w:left="720" w:hanging="360"/>
      </w:pPr>
      <w:rPr>
        <w:rFonts w:hint="default"/>
      </w:rPr>
    </w:lvl>
    <w:lvl w:ilvl="2">
      <w:start w:val="1"/>
      <w:numFmt w:val="lowerRoman"/>
      <w:pStyle w:val="Heading4"/>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2" w15:restartNumberingAfterBreak="0">
    <w:nsid w:val="53B05ED1"/>
    <w:multiLevelType w:val="hybridMultilevel"/>
    <w:tmpl w:val="74986AFA"/>
    <w:lvl w:ilvl="0" w:tplc="116A6778">
      <w:start w:val="1"/>
      <w:numFmt w:val="upperRoman"/>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746AF2"/>
    <w:multiLevelType w:val="hybridMultilevel"/>
    <w:tmpl w:val="67E8A30A"/>
    <w:lvl w:ilvl="0" w:tplc="3EB06F98">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lvl w:ilvl="0" w:tplc="116A6778">
        <w:start w:val="1"/>
        <w:numFmt w:val="upperRoman"/>
        <w:lvlText w:val="%1."/>
        <w:lvlJc w:val="left"/>
        <w:pPr>
          <w:ind w:left="360" w:hanging="360"/>
        </w:pPr>
        <w:rPr>
          <w:rFonts w:hint="default"/>
        </w:rPr>
      </w:lvl>
    </w:lvlOverride>
    <w:lvlOverride w:ilvl="1">
      <w:lvl w:ilvl="1" w:tplc="04090019">
        <w:start w:val="1"/>
        <w:numFmt w:val="lowerLetter"/>
        <w:lvlText w:val="%2."/>
        <w:lvlJc w:val="left"/>
        <w:pPr>
          <w:ind w:left="1440" w:hanging="360"/>
        </w:pPr>
        <w:rPr>
          <w:rFonts w:hint="default"/>
        </w:rPr>
      </w:lvl>
    </w:lvlOverride>
    <w:lvlOverride w:ilvl="2">
      <w:lvl w:ilvl="2" w:tplc="0409001B">
        <w:start w:val="1"/>
        <w:numFmt w:val="lowerRoman"/>
        <w:lvlText w:val="%3."/>
        <w:lvlJc w:val="right"/>
        <w:pPr>
          <w:ind w:left="2160" w:hanging="180"/>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4">
    <w:abstractNumId w:val="12"/>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1BA"/>
    <w:rsid w:val="0019363D"/>
    <w:rsid w:val="001A3B47"/>
    <w:rsid w:val="00254F52"/>
    <w:rsid w:val="00257886"/>
    <w:rsid w:val="002C33B0"/>
    <w:rsid w:val="00392287"/>
    <w:rsid w:val="004A10F9"/>
    <w:rsid w:val="005F7944"/>
    <w:rsid w:val="00616134"/>
    <w:rsid w:val="006361BA"/>
    <w:rsid w:val="007045A7"/>
    <w:rsid w:val="007F24FB"/>
    <w:rsid w:val="008400D4"/>
    <w:rsid w:val="00871564"/>
    <w:rsid w:val="009E2B3A"/>
    <w:rsid w:val="00A813E5"/>
    <w:rsid w:val="00A85492"/>
    <w:rsid w:val="00B70907"/>
    <w:rsid w:val="00BA6C19"/>
    <w:rsid w:val="00CC317B"/>
    <w:rsid w:val="00D22943"/>
    <w:rsid w:val="00D90EA3"/>
    <w:rsid w:val="00DF388E"/>
    <w:rsid w:val="00E415F6"/>
    <w:rsid w:val="00EB12BA"/>
    <w:rsid w:val="00FE643B"/>
    <w:rsid w:val="00FF2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6AD07B"/>
  <w15:docId w15:val="{F9C8C874-BF03-41D4-A520-9282345C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4" w:qFormat="1"/>
    <w:lsdException w:name="List Continue 2" w:uiPriority="4"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uiPriority="4"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492"/>
  </w:style>
  <w:style w:type="paragraph" w:styleId="Heading1">
    <w:name w:val="heading 1"/>
    <w:basedOn w:val="Normal"/>
    <w:uiPriority w:val="3"/>
    <w:qFormat/>
    <w:pPr>
      <w:outlineLvl w:val="0"/>
    </w:pPr>
    <w:rPr>
      <w:i/>
    </w:rPr>
  </w:style>
  <w:style w:type="paragraph" w:styleId="Heading2">
    <w:name w:val="heading 2"/>
    <w:basedOn w:val="Normal"/>
    <w:next w:val="Normal"/>
    <w:link w:val="Heading2Char"/>
    <w:uiPriority w:val="3"/>
    <w:unhideWhenUsed/>
    <w:qFormat/>
    <w:pPr>
      <w:numPr>
        <w:numId w:val="15"/>
      </w:numPr>
      <w:spacing w:before="240"/>
      <w:outlineLvl w:val="1"/>
    </w:pPr>
    <w:rPr>
      <w:b/>
    </w:rPr>
  </w:style>
  <w:style w:type="paragraph" w:styleId="Heading3">
    <w:name w:val="heading 3"/>
    <w:basedOn w:val="Normal"/>
    <w:next w:val="ListContinue"/>
    <w:link w:val="Heading3Char"/>
    <w:uiPriority w:val="3"/>
    <w:unhideWhenUsed/>
    <w:qFormat/>
    <w:pPr>
      <w:keepNext/>
      <w:keepLines/>
      <w:numPr>
        <w:ilvl w:val="1"/>
        <w:numId w:val="15"/>
      </w:numPr>
      <w:spacing w:before="240"/>
      <w:outlineLvl w:val="2"/>
    </w:pPr>
    <w:rPr>
      <w:rFonts w:asciiTheme="majorHAnsi" w:eastAsiaTheme="majorEastAsia" w:hAnsiTheme="majorHAnsi" w:cstheme="majorBidi"/>
      <w:szCs w:val="24"/>
    </w:rPr>
  </w:style>
  <w:style w:type="paragraph" w:styleId="Heading4">
    <w:name w:val="heading 4"/>
    <w:basedOn w:val="Normal"/>
    <w:next w:val="ListContinue2"/>
    <w:link w:val="Heading4Char"/>
    <w:uiPriority w:val="3"/>
    <w:unhideWhenUsed/>
    <w:qFormat/>
    <w:pPr>
      <w:keepNext/>
      <w:keepLines/>
      <w:numPr>
        <w:ilvl w:val="2"/>
        <w:numId w:val="15"/>
      </w:numPr>
      <w:spacing w:before="2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3"/>
    <w:semiHidden/>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3"/>
    <w:semiHidden/>
    <w:unhideWhenUsed/>
    <w:qFormat/>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3"/>
    <w:semiHidden/>
    <w:unhideWhenUsed/>
    <w:qFormat/>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3"/>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3"/>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pPr>
      <w:spacing w:line="240" w:lineRule="auto"/>
    </w:pPr>
    <w:rPr>
      <w:rFonts w:ascii="Tahoma" w:hAnsi="Tahoma" w:cs="Tahoma"/>
      <w:sz w:val="16"/>
      <w:szCs w:val="16"/>
    </w:rPr>
  </w:style>
  <w:style w:type="paragraph" w:styleId="Title">
    <w:name w:val="Title"/>
    <w:basedOn w:val="Normal"/>
    <w:link w:val="TitleChar"/>
    <w:uiPriority w:val="1"/>
    <w:unhideWhenUsed/>
    <w:qFormat/>
    <w:rsid w:val="001A3B47"/>
    <w:pPr>
      <w:spacing w:after="0"/>
    </w:pPr>
    <w:rPr>
      <w:b/>
    </w:rPr>
  </w:style>
  <w:style w:type="paragraph" w:styleId="Subtitle">
    <w:name w:val="Subtitle"/>
    <w:basedOn w:val="Normal"/>
    <w:link w:val="SubtitleChar"/>
    <w:uiPriority w:val="2"/>
    <w:unhideWhenUsed/>
    <w:qFormat/>
    <w:rsid w:val="001A3B47"/>
    <w:pPr>
      <w:numPr>
        <w:ilvl w:val="1"/>
      </w:numPr>
      <w:spacing w:after="320"/>
      <w:contextualSpacing/>
    </w:pPr>
    <w:rPr>
      <w:rFonts w:cstheme="minorBidi"/>
    </w:rPr>
  </w:style>
  <w:style w:type="character" w:styleId="PlaceholderText">
    <w:name w:val="Placeholder Text"/>
    <w:basedOn w:val="DefaultParagraphFont"/>
    <w:uiPriority w:val="99"/>
    <w:semiHidden/>
    <w:rPr>
      <w:color w:val="808080"/>
    </w:rPr>
  </w:style>
  <w:style w:type="character" w:customStyle="1" w:styleId="BalloonTextChar">
    <w:name w:val="Balloon Text Char"/>
    <w:basedOn w:val="DefaultParagraphFont"/>
    <w:link w:val="BalloonText"/>
    <w:semiHidden/>
    <w:rPr>
      <w:rFonts w:ascii="Tahoma" w:hAnsi="Tahoma" w:cs="Tahoma"/>
      <w:sz w:val="16"/>
      <w:szCs w:val="16"/>
    </w:rPr>
  </w:style>
  <w:style w:type="character" w:customStyle="1" w:styleId="Heading2Char">
    <w:name w:val="Heading 2 Char"/>
    <w:basedOn w:val="DefaultParagraphFont"/>
    <w:link w:val="Heading2"/>
    <w:uiPriority w:val="3"/>
    <w:rPr>
      <w:b/>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
    <w:rsid w:val="001A3B47"/>
    <w:rPr>
      <w:b/>
    </w:rPr>
  </w:style>
  <w:style w:type="paragraph" w:styleId="Header">
    <w:name w:val="header"/>
    <w:basedOn w:val="Normal"/>
    <w:link w:val="HeaderChar"/>
    <w:uiPriority w:val="99"/>
    <w:pPr>
      <w:spacing w:line="240" w:lineRule="auto"/>
    </w:pPr>
  </w:style>
  <w:style w:type="character" w:customStyle="1" w:styleId="HeaderChar">
    <w:name w:val="Header Char"/>
    <w:basedOn w:val="DefaultParagraphFont"/>
    <w:link w:val="Header"/>
    <w:uiPriority w:val="99"/>
    <w:rPr>
      <w:rFonts w:asciiTheme="minorHAnsi" w:hAnsiTheme="minorHAnsi"/>
      <w:szCs w:val="24"/>
    </w:rPr>
  </w:style>
  <w:style w:type="paragraph" w:styleId="Footer">
    <w:name w:val="footer"/>
    <w:basedOn w:val="Normal"/>
    <w:link w:val="FooterChar"/>
    <w:uiPriority w:val="99"/>
    <w:pPr>
      <w:spacing w:line="240" w:lineRule="auto"/>
    </w:pPr>
  </w:style>
  <w:style w:type="character" w:customStyle="1" w:styleId="FooterChar">
    <w:name w:val="Footer Char"/>
    <w:basedOn w:val="DefaultParagraphFont"/>
    <w:link w:val="Footer"/>
    <w:uiPriority w:val="99"/>
    <w:rPr>
      <w:rFonts w:asciiTheme="minorHAnsi" w:hAnsiTheme="minorHAnsi"/>
      <w:szCs w:val="24"/>
    </w:rPr>
  </w:style>
  <w:style w:type="character" w:customStyle="1" w:styleId="Heading3Char">
    <w:name w:val="Heading 3 Char"/>
    <w:basedOn w:val="DefaultParagraphFont"/>
    <w:link w:val="Heading3"/>
    <w:uiPriority w:val="3"/>
    <w:rPr>
      <w:rFonts w:asciiTheme="majorHAnsi" w:eastAsiaTheme="majorEastAsia" w:hAnsiTheme="majorHAnsi" w:cstheme="majorBidi"/>
      <w:szCs w:val="24"/>
    </w:rPr>
  </w:style>
  <w:style w:type="paragraph" w:styleId="Date">
    <w:name w:val="Date"/>
    <w:basedOn w:val="Normal"/>
    <w:next w:val="Normal"/>
    <w:link w:val="DateChar"/>
    <w:uiPriority w:val="3"/>
    <w:qFormat/>
    <w:rsid w:val="00D22943"/>
    <w:rPr>
      <w:i/>
    </w:rPr>
  </w:style>
  <w:style w:type="character" w:customStyle="1" w:styleId="DateChar">
    <w:name w:val="Date Char"/>
    <w:basedOn w:val="DefaultParagraphFont"/>
    <w:link w:val="Date"/>
    <w:uiPriority w:val="3"/>
    <w:rsid w:val="00D22943"/>
    <w:rPr>
      <w:i/>
    </w:rPr>
  </w:style>
  <w:style w:type="character" w:customStyle="1" w:styleId="Heading4Char">
    <w:name w:val="Heading 4 Char"/>
    <w:basedOn w:val="DefaultParagraphFont"/>
    <w:link w:val="Heading4"/>
    <w:uiPriority w:val="3"/>
    <w:rPr>
      <w:rFonts w:asciiTheme="majorHAnsi" w:eastAsiaTheme="majorEastAsia" w:hAnsiTheme="majorHAnsi" w:cstheme="majorBidi"/>
      <w:i/>
      <w:iCs/>
    </w:rPr>
  </w:style>
  <w:style w:type="character" w:customStyle="1" w:styleId="Heading5Char">
    <w:name w:val="Heading 5 Char"/>
    <w:basedOn w:val="DefaultParagraphFont"/>
    <w:link w:val="Heading5"/>
    <w:uiPriority w:val="3"/>
    <w:semiHidden/>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3"/>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3"/>
    <w:semiHidden/>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3"/>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3"/>
    <w:semiHidden/>
    <w:rPr>
      <w:rFonts w:asciiTheme="majorHAnsi" w:eastAsiaTheme="majorEastAsia" w:hAnsiTheme="majorHAnsi" w:cstheme="majorBidi"/>
      <w:i/>
      <w:iCs/>
      <w:color w:val="272727" w:themeColor="text1" w:themeTint="D8"/>
      <w:sz w:val="21"/>
      <w:szCs w:val="21"/>
    </w:rPr>
  </w:style>
  <w:style w:type="paragraph" w:styleId="ListContinue">
    <w:name w:val="List Continue"/>
    <w:basedOn w:val="Normal"/>
    <w:uiPriority w:val="4"/>
    <w:qFormat/>
    <w:pPr>
      <w:ind w:left="360"/>
      <w:contextualSpacing/>
    </w:pPr>
  </w:style>
  <w:style w:type="paragraph" w:styleId="ListContinue2">
    <w:name w:val="List Continue 2"/>
    <w:basedOn w:val="Normal"/>
    <w:uiPriority w:val="4"/>
    <w:qFormat/>
    <w:pPr>
      <w:ind w:left="720"/>
      <w:contextualSpacing/>
    </w:pPr>
  </w:style>
  <w:style w:type="character" w:customStyle="1" w:styleId="SubtitleChar">
    <w:name w:val="Subtitle Char"/>
    <w:basedOn w:val="DefaultParagraphFont"/>
    <w:link w:val="Subtitle"/>
    <w:uiPriority w:val="2"/>
    <w:rsid w:val="001A3B47"/>
    <w:rPr>
      <w:rFonts w:cstheme="minorBidi"/>
    </w:rPr>
  </w:style>
  <w:style w:type="table" w:customStyle="1" w:styleId="Meetingminutestable">
    <w:name w:val="Meeting minutes table"/>
    <w:basedOn w:val="TableNormal"/>
    <w:uiPriority w:val="99"/>
    <w:rsid w:val="004A10F9"/>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2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330156\AppData\Roaming\Microsoft\Templates\Minutes%20for%20organization%20meeting%20(short%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E81D1BA04C44A0BF2F5F0A552B0E5D"/>
        <w:category>
          <w:name w:val="General"/>
          <w:gallery w:val="placeholder"/>
        </w:category>
        <w:types>
          <w:type w:val="bbPlcHdr"/>
        </w:types>
        <w:behaviors>
          <w:behavior w:val="content"/>
        </w:behaviors>
        <w:guid w:val="{1ABA7652-B056-4862-A270-6E09F7BD212F}"/>
      </w:docPartPr>
      <w:docPartBody>
        <w:p w:rsidR="00676A68" w:rsidRDefault="00BC501C">
          <w:pPr>
            <w:pStyle w:val="8AE81D1BA04C44A0BF2F5F0A552B0E5D"/>
          </w:pPr>
          <w:r>
            <w:t>Meeting Minutes</w:t>
          </w:r>
        </w:p>
      </w:docPartBody>
    </w:docPart>
    <w:docPart>
      <w:docPartPr>
        <w:name w:val="3204EF8EA6354787AB85F3850B3699EB"/>
        <w:category>
          <w:name w:val="General"/>
          <w:gallery w:val="placeholder"/>
        </w:category>
        <w:types>
          <w:type w:val="bbPlcHdr"/>
        </w:types>
        <w:behaviors>
          <w:behavior w:val="content"/>
        </w:behaviors>
        <w:guid w:val="{42D8E971-B82B-4A5A-A6B1-6A4664C68E4D}"/>
      </w:docPartPr>
      <w:docPartBody>
        <w:p w:rsidR="00676A68" w:rsidRDefault="00BC501C">
          <w:pPr>
            <w:pStyle w:val="3204EF8EA6354787AB85F3850B3699EB"/>
          </w:pPr>
          <w:r w:rsidRPr="00254F52">
            <w:t>Present:</w:t>
          </w:r>
        </w:p>
      </w:docPartBody>
    </w:docPart>
    <w:docPart>
      <w:docPartPr>
        <w:name w:val="CDEF603888964D08A96DD1AE1081268F"/>
        <w:category>
          <w:name w:val="General"/>
          <w:gallery w:val="placeholder"/>
        </w:category>
        <w:types>
          <w:type w:val="bbPlcHdr"/>
        </w:types>
        <w:behaviors>
          <w:behavior w:val="content"/>
        </w:behaviors>
        <w:guid w:val="{05482D3A-77B6-4D72-AC79-77F286338A83}"/>
      </w:docPartPr>
      <w:docPartBody>
        <w:p w:rsidR="00676A68" w:rsidRDefault="00BC501C">
          <w:pPr>
            <w:pStyle w:val="CDEF603888964D08A96DD1AE1081268F"/>
          </w:pPr>
          <w:r>
            <w:t>Next meeting:</w:t>
          </w:r>
        </w:p>
      </w:docPartBody>
    </w:docPart>
    <w:docPart>
      <w:docPartPr>
        <w:name w:val="D1F169A41B8041ECBBE17ED2B34D57EA"/>
        <w:category>
          <w:name w:val="General"/>
          <w:gallery w:val="placeholder"/>
        </w:category>
        <w:types>
          <w:type w:val="bbPlcHdr"/>
        </w:types>
        <w:behaviors>
          <w:behavior w:val="content"/>
        </w:behaviors>
        <w:guid w:val="{D1246B38-34A4-4EAA-B260-258AEC5A3F4E}"/>
      </w:docPartPr>
      <w:docPartBody>
        <w:p w:rsidR="00676A68" w:rsidRDefault="00BC501C">
          <w:pPr>
            <w:pStyle w:val="D1F169A41B8041ECBBE17ED2B34D57EA"/>
          </w:pPr>
          <w:r>
            <w:t>Date, Time, 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1C"/>
    <w:rsid w:val="00676A68"/>
    <w:rsid w:val="00BC501C"/>
    <w:rsid w:val="00CB1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26E5943CF14F87999E4332BA142B79">
    <w:name w:val="2326E5943CF14F87999E4332BA142B79"/>
  </w:style>
  <w:style w:type="paragraph" w:customStyle="1" w:styleId="8AE81D1BA04C44A0BF2F5F0A552B0E5D">
    <w:name w:val="8AE81D1BA04C44A0BF2F5F0A552B0E5D"/>
  </w:style>
  <w:style w:type="paragraph" w:customStyle="1" w:styleId="34C67BFBACF440BD9F158E53278B8D8A">
    <w:name w:val="34C67BFBACF440BD9F158E53278B8D8A"/>
  </w:style>
  <w:style w:type="paragraph" w:customStyle="1" w:styleId="3204EF8EA6354787AB85F3850B3699EB">
    <w:name w:val="3204EF8EA6354787AB85F3850B3699EB"/>
  </w:style>
  <w:style w:type="paragraph" w:customStyle="1" w:styleId="3428087635A04746B0A1E854EB1B57B2">
    <w:name w:val="3428087635A04746B0A1E854EB1B57B2"/>
  </w:style>
  <w:style w:type="paragraph" w:customStyle="1" w:styleId="CDEF603888964D08A96DD1AE1081268F">
    <w:name w:val="CDEF603888964D08A96DD1AE1081268F"/>
  </w:style>
  <w:style w:type="paragraph" w:customStyle="1" w:styleId="D1F169A41B8041ECBBE17ED2B34D57EA">
    <w:name w:val="D1F169A41B8041ECBBE17ED2B34D57EA"/>
  </w:style>
  <w:style w:type="paragraph" w:customStyle="1" w:styleId="EBFFCA4BC70E44DCA681C0EC3C58A07B">
    <w:name w:val="EBFFCA4BC70E44DCA681C0EC3C58A07B"/>
  </w:style>
  <w:style w:type="paragraph" w:customStyle="1" w:styleId="04EC0CF502FA4FF6BEA8720B5B826F44">
    <w:name w:val="04EC0CF502FA4FF6BEA8720B5B826F44"/>
  </w:style>
  <w:style w:type="paragraph" w:customStyle="1" w:styleId="BCDEE8581C0741ACBF7A4FBF64610F52">
    <w:name w:val="BCDEE8581C0741ACBF7A4FBF64610F52"/>
  </w:style>
  <w:style w:type="paragraph" w:customStyle="1" w:styleId="90FD44E054A14C718CD256049505505F">
    <w:name w:val="90FD44E054A14C718CD256049505505F"/>
  </w:style>
  <w:style w:type="paragraph" w:customStyle="1" w:styleId="FD6E54D6EFC5427785D7EAD4EA92DE3B">
    <w:name w:val="FD6E54D6EFC5427785D7EAD4EA92DE3B"/>
  </w:style>
  <w:style w:type="paragraph" w:customStyle="1" w:styleId="2431574BD82F4967B737C48FEF09D2E9">
    <w:name w:val="2431574BD82F4967B737C48FEF09D2E9"/>
  </w:style>
  <w:style w:type="paragraph" w:customStyle="1" w:styleId="C7FA6DFC79EC49419777241D3BB96E6E">
    <w:name w:val="C7FA6DFC79EC49419777241D3BB96E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Minutes for organization meeting (short form).dotx</Template>
  <TotalTime>36</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Information, Technology and Digital Services</dc:creator>
  <cp:keywords/>
  <cp:lastModifiedBy>Information, Technology and Digital Services</cp:lastModifiedBy>
  <cp:revision>3</cp:revision>
  <dcterms:created xsi:type="dcterms:W3CDTF">2017-09-26T12:14:00Z</dcterms:created>
  <dcterms:modified xsi:type="dcterms:W3CDTF">2017-09-26T12:51:00Z</dcterms:modified>
  <cp:version/>
</cp:coreProperties>
</file>