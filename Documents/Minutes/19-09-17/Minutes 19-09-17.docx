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1564" w:rsidRDefault="00CC317B" w:rsidP="00254F52">
      <w:pPr>
        <w:pStyle w:val="Title"/>
      </w:pPr>
      <w:proofErr w:type="spellStart"/>
      <w:r>
        <w:t>MegaStorm</w:t>
      </w:r>
      <w:proofErr w:type="spellEnd"/>
      <w:r>
        <w:t xml:space="preserve"> Games</w:t>
      </w:r>
    </w:p>
    <w:sdt>
      <w:sdtPr>
        <w:id w:val="1851292754"/>
        <w:placeholder>
          <w:docPart w:val="8AE81D1BA04C44A0BF2F5F0A552B0E5D"/>
        </w:placeholder>
        <w:temporary/>
        <w:showingPlcHdr/>
        <w15:appearance w15:val="hidden"/>
      </w:sdtPr>
      <w:sdtEndPr/>
      <w:sdtContent>
        <w:p w:rsidR="00871564" w:rsidRDefault="00254F52" w:rsidP="00254F52">
          <w:pPr>
            <w:pStyle w:val="Subtitle"/>
          </w:pPr>
          <w:r>
            <w:t>Meeting Minutes</w:t>
          </w:r>
        </w:p>
      </w:sdtContent>
    </w:sdt>
    <w:p w:rsidR="00871564" w:rsidRDefault="006F190C">
      <w:pPr>
        <w:pStyle w:val="Date"/>
      </w:pPr>
      <w:r>
        <w:t>19/09/2017</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Meeting minutes table"/>
      </w:tblPr>
      <w:tblGrid>
        <w:gridCol w:w="2136"/>
        <w:gridCol w:w="6504"/>
      </w:tblGrid>
      <w:tr w:rsidR="00871564" w:rsidTr="001A3B47">
        <w:sdt>
          <w:sdtPr>
            <w:id w:val="-784884413"/>
            <w:placeholder>
              <w:docPart w:val="3204EF8EA6354787AB85F3850B3699EB"/>
            </w:placeholder>
            <w:temporary/>
            <w:showingPlcHdr/>
            <w15:appearance w15:val="hidden"/>
          </w:sdtPr>
          <w:sdtEndPr/>
          <w:sdtContent>
            <w:tc>
              <w:tcPr>
                <w:tcW w:w="2136" w:type="dxa"/>
              </w:tcPr>
              <w:p w:rsidR="00871564" w:rsidRDefault="00B70907">
                <w:pPr>
                  <w:pStyle w:val="Heading1"/>
                </w:pPr>
                <w:r w:rsidRPr="00254F52">
                  <w:t>Present:</w:t>
                </w:r>
              </w:p>
            </w:tc>
          </w:sdtContent>
        </w:sdt>
        <w:tc>
          <w:tcPr>
            <w:tcW w:w="6504" w:type="dxa"/>
          </w:tcPr>
          <w:p w:rsidR="00871564" w:rsidRDefault="00D1009C" w:rsidP="00D1009C">
            <w:r>
              <w:t>Ross, Alasdair</w:t>
            </w:r>
          </w:p>
        </w:tc>
      </w:tr>
      <w:tr w:rsidR="00871564" w:rsidTr="001A3B47">
        <w:sdt>
          <w:sdtPr>
            <w:id w:val="45649258"/>
            <w:placeholder>
              <w:docPart w:val="CDEF603888964D08A96DD1AE1081268F"/>
            </w:placeholder>
            <w:temporary/>
            <w:showingPlcHdr/>
            <w15:appearance w15:val="hidden"/>
          </w:sdtPr>
          <w:sdtEndPr/>
          <w:sdtContent>
            <w:tc>
              <w:tcPr>
                <w:tcW w:w="2136" w:type="dxa"/>
                <w:tcBorders>
                  <w:bottom w:val="single" w:sz="4" w:space="0" w:color="000000" w:themeColor="text1"/>
                </w:tcBorders>
              </w:tcPr>
              <w:p w:rsidR="00871564" w:rsidRDefault="00B70907">
                <w:pPr>
                  <w:pStyle w:val="Heading1"/>
                </w:pPr>
                <w:r>
                  <w:t>Next meeting:</w:t>
                </w:r>
              </w:p>
            </w:tc>
          </w:sdtContent>
        </w:sdt>
        <w:sdt>
          <w:sdtPr>
            <w:alias w:val="Date"/>
            <w:tag w:val="Date"/>
            <w:id w:val="83643597"/>
            <w:placeholder>
              <w:docPart w:val="D1F169A41B8041ECBBE17ED2B34D57EA"/>
            </w:placeholder>
            <w:temporary/>
            <w:showingPlcHdr/>
            <w15:appearance w15:val="hidden"/>
          </w:sdtPr>
          <w:sdtEndPr/>
          <w:sdtContent>
            <w:tc>
              <w:tcPr>
                <w:tcW w:w="6504" w:type="dxa"/>
                <w:tcBorders>
                  <w:bottom w:val="single" w:sz="4" w:space="0" w:color="000000" w:themeColor="text1"/>
                </w:tcBorders>
              </w:tcPr>
              <w:p w:rsidR="00871564" w:rsidRDefault="00B70907">
                <w:r>
                  <w:t>Date, Time, Location</w:t>
                </w:r>
              </w:p>
            </w:tc>
          </w:sdtContent>
        </w:sdt>
      </w:tr>
    </w:tbl>
    <w:p w:rsidR="00871564" w:rsidRDefault="00D1009C" w:rsidP="00073AEE">
      <w:pPr>
        <w:pStyle w:val="Heading2"/>
        <w:numPr>
          <w:ilvl w:val="0"/>
          <w:numId w:val="0"/>
        </w:numPr>
        <w:ind w:left="360" w:hanging="360"/>
      </w:pPr>
      <w:r>
        <w:t xml:space="preserve">Discuss File sharing &amp; </w:t>
      </w:r>
      <w:proofErr w:type="spellStart"/>
      <w:r>
        <w:t>Organisation</w:t>
      </w:r>
      <w:proofErr w:type="spellEnd"/>
    </w:p>
    <w:p w:rsidR="00871564" w:rsidRDefault="00D1009C">
      <w:r>
        <w:t xml:space="preserve">Team talked about using file-sharing websites such as Google Drive &amp; GitHub and agreed to keep all documents/code together on GitHub. Ran through how to use the desktop app and agreed on using Trello to organize checklist and status of tasks. </w:t>
      </w:r>
    </w:p>
    <w:p w:rsidR="00871564" w:rsidRDefault="00D1009C" w:rsidP="00073AEE">
      <w:pPr>
        <w:pStyle w:val="Heading2"/>
        <w:numPr>
          <w:ilvl w:val="0"/>
          <w:numId w:val="0"/>
        </w:numPr>
        <w:ind w:left="360" w:hanging="360"/>
      </w:pPr>
      <w:r>
        <w:t>Discuss Project Ideas</w:t>
      </w:r>
    </w:p>
    <w:p w:rsidR="00871564" w:rsidRDefault="005F1014" w:rsidP="00073AEE">
      <w:pPr>
        <w:pStyle w:val="ListParagraph"/>
        <w:numPr>
          <w:ilvl w:val="0"/>
          <w:numId w:val="22"/>
        </w:numPr>
      </w:pPr>
      <w:r>
        <w:t xml:space="preserve">Agreed </w:t>
      </w:r>
      <w:r w:rsidR="009D2466">
        <w:t>Game Proposal</w:t>
      </w:r>
    </w:p>
    <w:p w:rsidR="00871564" w:rsidRDefault="009D2466">
      <w:pPr>
        <w:pStyle w:val="ListContinue"/>
      </w:pPr>
      <w:r>
        <w:t>Alasdair proposed to make a game based on a new pill to cure any disease, essentially would be a survival wave-based game.</w:t>
      </w:r>
      <w:r w:rsidR="00073AEE">
        <w:t xml:space="preserve"> Action-Arcade inspired, lots of lights and explosions to make the game seem really fast-paced and hectic. </w:t>
      </w:r>
    </w:p>
    <w:p w:rsidR="005F1014" w:rsidRDefault="005F1014" w:rsidP="00073AEE">
      <w:pPr>
        <w:pStyle w:val="ListParagraph"/>
        <w:numPr>
          <w:ilvl w:val="1"/>
          <w:numId w:val="23"/>
        </w:numPr>
      </w:pPr>
      <w:r>
        <w:t>Infection Meter - Aim of the game is to keep meter in the middle (neutral) or to the left (healthy). Right side of the meter will be unhealthy.</w:t>
      </w:r>
    </w:p>
    <w:p w:rsidR="00073AEE" w:rsidRDefault="005F1014" w:rsidP="00073AEE">
      <w:pPr>
        <w:pStyle w:val="ListParagraph"/>
        <w:numPr>
          <w:ilvl w:val="1"/>
          <w:numId w:val="23"/>
        </w:numPr>
      </w:pPr>
      <w:r>
        <w:t>XP gain - A function will be implemented to take the position of the meter at the end of each wave. Based on this an average score will be rewarded which will determine the amount of bonus XP for the end of the level.</w:t>
      </w:r>
    </w:p>
    <w:p w:rsidR="00073AEE" w:rsidRDefault="00073AEE" w:rsidP="00073AEE">
      <w:pPr>
        <w:pStyle w:val="ListParagraph"/>
        <w:numPr>
          <w:ilvl w:val="1"/>
          <w:numId w:val="23"/>
        </w:numPr>
      </w:pPr>
      <w:r>
        <w:t>Enemy Types – Different enemy types will be introduced each level on top of the enemies from previous levels. E.G. melee, martyr, shooter, brutes. Certain enemies will attack your friendly cells.</w:t>
      </w:r>
      <w:r>
        <w:t xml:space="preserve"> Enemies will look like bacteria, possibly with googly eyes.</w:t>
      </w:r>
    </w:p>
    <w:p w:rsidR="00073AEE" w:rsidRDefault="00E24D5A" w:rsidP="00073AEE">
      <w:pPr>
        <w:pStyle w:val="ListParagraph"/>
        <w:numPr>
          <w:ilvl w:val="1"/>
          <w:numId w:val="23"/>
        </w:numPr>
      </w:pPr>
      <w:r>
        <w:t>UI – Infection meter and wave counter will be placed at the top of the screen.</w:t>
      </w:r>
    </w:p>
    <w:p w:rsidR="00E24D5A" w:rsidRDefault="00E24D5A" w:rsidP="00073AEE">
      <w:pPr>
        <w:pStyle w:val="ListParagraph"/>
        <w:numPr>
          <w:ilvl w:val="1"/>
          <w:numId w:val="23"/>
        </w:numPr>
      </w:pPr>
      <w:r>
        <w:t xml:space="preserve">Health – Inspired by </w:t>
      </w:r>
      <w:proofErr w:type="spellStart"/>
      <w:r>
        <w:t>Dishonored’s</w:t>
      </w:r>
      <w:proofErr w:type="spellEnd"/>
      <w:r>
        <w:t xml:space="preserve"> </w:t>
      </w:r>
      <w:r w:rsidR="00B541E3">
        <w:t xml:space="preserve">mana system, two bars of health, </w:t>
      </w:r>
      <w:proofErr w:type="gramStart"/>
      <w:r w:rsidR="00B541E3">
        <w:t>the</w:t>
      </w:r>
      <w:proofErr w:type="gramEnd"/>
      <w:r w:rsidR="00B541E3">
        <w:t xml:space="preserve"> first bar can regenerate to the point the second bar is at. Second bar can only be regained via health pickups.</w:t>
      </w:r>
    </w:p>
    <w:p w:rsidR="00B541E3" w:rsidRDefault="00B541E3" w:rsidP="00073AEE">
      <w:pPr>
        <w:pStyle w:val="ListParagraph"/>
        <w:numPr>
          <w:ilvl w:val="1"/>
          <w:numId w:val="23"/>
        </w:numPr>
      </w:pPr>
      <w:r>
        <w:t>Level Design – Manually made maps, modelled in Maya/Max</w:t>
      </w:r>
      <w:r w:rsidR="00A71F77">
        <w:t>. Aim to make 2/3 map layouts but ideally make one and change it up with objects/pillars. Possibly have the playable area on top of an organ. 3 points of entry for spawning enemies.</w:t>
      </w:r>
    </w:p>
    <w:p w:rsidR="00A71F77" w:rsidRDefault="00A71F77" w:rsidP="00A71F77">
      <w:pPr>
        <w:pStyle w:val="ListParagraph"/>
        <w:numPr>
          <w:ilvl w:val="0"/>
          <w:numId w:val="23"/>
        </w:numPr>
      </w:pPr>
      <w:r>
        <w:t>Rejected Game Proposals</w:t>
      </w:r>
    </w:p>
    <w:p w:rsidR="00A71F77" w:rsidRDefault="00A71F77" w:rsidP="00A71F77">
      <w:pPr>
        <w:ind w:left="360"/>
      </w:pPr>
      <w:r>
        <w:t>Alasdair proposed a small RPG prototype, simple combat, gathering and levelling mechanics. Rejected as it would take far too much time to produce even a decent prototype. However, there would be no story to the game.</w:t>
      </w:r>
    </w:p>
    <w:p w:rsidR="00A71F77" w:rsidRDefault="00A71F77" w:rsidP="00A71F77">
      <w:pPr>
        <w:pStyle w:val="ListParagraph"/>
        <w:ind w:left="360"/>
      </w:pPr>
      <w:r>
        <w:t>Ross proposed a 2D game where you dig down for oil in order to extract and sell it, Alasdair pointed out it was too much like Turmoil and decided against it.</w:t>
      </w:r>
    </w:p>
    <w:p w:rsidR="001C03F1" w:rsidRDefault="001C03F1" w:rsidP="001C03F1">
      <w:pPr>
        <w:rPr>
          <w:b/>
        </w:rPr>
      </w:pPr>
      <w:r>
        <w:rPr>
          <w:b/>
        </w:rPr>
        <w:lastRenderedPageBreak/>
        <w:t>Discuss Technical Aspects</w:t>
      </w:r>
    </w:p>
    <w:p w:rsidR="001C03F1" w:rsidRPr="001C03F1" w:rsidRDefault="001C03F1" w:rsidP="001C03F1">
      <w:pPr>
        <w:pStyle w:val="ListParagraph"/>
        <w:numPr>
          <w:ilvl w:val="0"/>
          <w:numId w:val="26"/>
        </w:numPr>
        <w:rPr>
          <w:b/>
        </w:rPr>
      </w:pPr>
      <w:r>
        <w:t>Unity will be our chosen game engine as it is simple and easy to pick up, Alasdair has a decent amount of experience with it. Unreal is too in-depth and would take too long to learn.</w:t>
      </w:r>
    </w:p>
    <w:p w:rsidR="001C03F1" w:rsidRPr="001C03F1" w:rsidRDefault="001C03F1" w:rsidP="001C03F1">
      <w:pPr>
        <w:pStyle w:val="ListParagraph"/>
        <w:numPr>
          <w:ilvl w:val="0"/>
          <w:numId w:val="26"/>
        </w:numPr>
        <w:rPr>
          <w:b/>
        </w:rPr>
      </w:pPr>
      <w:r>
        <w:t>Agile Software Development Cycle was the agreed methodology as it is the best option given the amount of time we have to build the project. Also very flexible which is good as we may implement more components later depending on progress.</w:t>
      </w:r>
    </w:p>
    <w:p w:rsidR="001C03F1" w:rsidRPr="001C03F1" w:rsidRDefault="001C03F1" w:rsidP="001C03F1">
      <w:pPr>
        <w:pStyle w:val="ListParagraph"/>
        <w:numPr>
          <w:ilvl w:val="0"/>
          <w:numId w:val="26"/>
        </w:numPr>
        <w:rPr>
          <w:b/>
        </w:rPr>
      </w:pPr>
      <w:r>
        <w:t>Agreed that all modelling will be done in Maya/Max.</w:t>
      </w:r>
    </w:p>
    <w:p w:rsidR="001C03F1" w:rsidRPr="001C03F1" w:rsidRDefault="001C03F1" w:rsidP="001C03F1">
      <w:pPr>
        <w:pStyle w:val="ListParagraph"/>
        <w:numPr>
          <w:ilvl w:val="0"/>
          <w:numId w:val="26"/>
        </w:numPr>
        <w:rPr>
          <w:b/>
        </w:rPr>
      </w:pPr>
      <w:r>
        <w:t>Testing will be done as the game is developed. A combination of injection testing and test as you go will be used. Players will be asked to test the game as a whole and fill out a document giving feedback on the game. I.E. enjoyment, improvements, certain mechanics/functions.</w:t>
      </w:r>
      <w:bookmarkStart w:id="0" w:name="_GoBack"/>
      <w:bookmarkEnd w:id="0"/>
    </w:p>
    <w:p w:rsidR="00073AEE" w:rsidRPr="00073AEE" w:rsidRDefault="00073AEE" w:rsidP="00073AEE">
      <w:pPr>
        <w:pStyle w:val="ListContinue2"/>
      </w:pPr>
    </w:p>
    <w:p w:rsidR="00073AEE" w:rsidRPr="00073AEE" w:rsidRDefault="00073AEE" w:rsidP="00073AEE">
      <w:pPr>
        <w:pStyle w:val="ListContinue2"/>
      </w:pPr>
    </w:p>
    <w:p w:rsidR="005F1014" w:rsidRDefault="005F1014" w:rsidP="005F1014">
      <w:pPr>
        <w:pStyle w:val="ListContinue2"/>
      </w:pPr>
    </w:p>
    <w:p w:rsidR="005F1014" w:rsidRDefault="005F1014" w:rsidP="005F1014">
      <w:pPr>
        <w:pStyle w:val="ListContinue2"/>
      </w:pPr>
    </w:p>
    <w:p w:rsidR="005F1014" w:rsidRPr="005F1014" w:rsidRDefault="005F1014" w:rsidP="005F1014">
      <w:pPr>
        <w:pStyle w:val="ListContinue2"/>
      </w:pPr>
    </w:p>
    <w:sectPr w:rsidR="005F1014" w:rsidRPr="005F1014">
      <w:footerReference w:type="default" r:id="rId7"/>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40E44" w:rsidRDefault="00540E44">
      <w:pPr>
        <w:spacing w:after="0" w:line="240" w:lineRule="auto"/>
      </w:pPr>
      <w:r>
        <w:separator/>
      </w:r>
    </w:p>
  </w:endnote>
  <w:endnote w:type="continuationSeparator" w:id="0">
    <w:p w:rsidR="00540E44" w:rsidRDefault="00540E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6073833"/>
      <w:docPartObj>
        <w:docPartGallery w:val="Page Numbers (Bottom of Page)"/>
        <w:docPartUnique/>
      </w:docPartObj>
    </w:sdtPr>
    <w:sdtEndPr>
      <w:rPr>
        <w:noProof/>
      </w:rPr>
    </w:sdtEndPr>
    <w:sdtContent>
      <w:p w:rsidR="00871564" w:rsidRDefault="00B70907">
        <w:pPr>
          <w:pStyle w:val="Footer"/>
        </w:pPr>
        <w:r>
          <w:fldChar w:fldCharType="begin"/>
        </w:r>
        <w:r>
          <w:instrText xml:space="preserve"> PAGE   \* MERGEFORMAT </w:instrText>
        </w:r>
        <w:r>
          <w:fldChar w:fldCharType="separate"/>
        </w:r>
        <w:r w:rsidR="001C03F1">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40E44" w:rsidRDefault="00540E44">
      <w:pPr>
        <w:spacing w:after="0" w:line="240" w:lineRule="auto"/>
      </w:pPr>
      <w:r>
        <w:separator/>
      </w:r>
    </w:p>
  </w:footnote>
  <w:footnote w:type="continuationSeparator" w:id="0">
    <w:p w:rsidR="00540E44" w:rsidRDefault="00540E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A84607F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D489AE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E60671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21AE55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E48FE9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FD0808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E5EF0F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984079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2F6D1D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7FC19B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530703"/>
    <w:multiLevelType w:val="hybridMultilevel"/>
    <w:tmpl w:val="7A72DBFC"/>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0B352325"/>
    <w:multiLevelType w:val="hybridMultilevel"/>
    <w:tmpl w:val="669A968C"/>
    <w:lvl w:ilvl="0" w:tplc="116A6778">
      <w:start w:val="1"/>
      <w:numFmt w:val="upperRoman"/>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1F57A8E"/>
    <w:multiLevelType w:val="hybridMultilevel"/>
    <w:tmpl w:val="E724DA5E"/>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2BD12261"/>
    <w:multiLevelType w:val="multilevel"/>
    <w:tmpl w:val="949E1F6A"/>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o"/>
      <w:lvlJc w:val="left"/>
      <w:pPr>
        <w:ind w:left="1080" w:hanging="360"/>
      </w:pPr>
      <w:rPr>
        <w:rFonts w:ascii="Courier New" w:hAnsi="Courier New" w:cs="Courier New"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righ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right"/>
      <w:pPr>
        <w:ind w:left="3240" w:hanging="360"/>
      </w:pPr>
      <w:rPr>
        <w:rFonts w:hint="default"/>
      </w:rPr>
    </w:lvl>
  </w:abstractNum>
  <w:abstractNum w:abstractNumId="14" w15:restartNumberingAfterBreak="0">
    <w:nsid w:val="415F28DE"/>
    <w:multiLevelType w:val="multilevel"/>
    <w:tmpl w:val="61B4CF6A"/>
    <w:lvl w:ilvl="0">
      <w:start w:val="1"/>
      <w:numFmt w:val="upperRoman"/>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bullet"/>
      <w:lvlText w:val="o"/>
      <w:lvlJc w:val="left"/>
      <w:pPr>
        <w:ind w:left="1080" w:hanging="360"/>
      </w:pPr>
      <w:rPr>
        <w:rFonts w:ascii="Courier New" w:hAnsi="Courier New" w:cs="Courier New"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righ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right"/>
      <w:pPr>
        <w:ind w:left="3240" w:hanging="360"/>
      </w:pPr>
      <w:rPr>
        <w:rFonts w:hint="default"/>
      </w:rPr>
    </w:lvl>
  </w:abstractNum>
  <w:abstractNum w:abstractNumId="15" w15:restartNumberingAfterBreak="0">
    <w:nsid w:val="466C5423"/>
    <w:multiLevelType w:val="multilevel"/>
    <w:tmpl w:val="08726638"/>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rPr>
        <w:rFonts w:hint="default"/>
      </w:rPr>
    </w:lvl>
    <w:lvl w:ilvl="2">
      <w:start w:val="1"/>
      <w:numFmt w:val="bullet"/>
      <w:lvlText w:val="o"/>
      <w:lvlJc w:val="left"/>
      <w:pPr>
        <w:ind w:left="1080" w:hanging="360"/>
      </w:pPr>
      <w:rPr>
        <w:rFonts w:ascii="Courier New" w:hAnsi="Courier New" w:cs="Courier New"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righ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right"/>
      <w:pPr>
        <w:ind w:left="3240" w:hanging="360"/>
      </w:pPr>
      <w:rPr>
        <w:rFonts w:hint="default"/>
      </w:rPr>
    </w:lvl>
  </w:abstractNum>
  <w:abstractNum w:abstractNumId="16" w15:restartNumberingAfterBreak="0">
    <w:nsid w:val="46893A19"/>
    <w:multiLevelType w:val="multilevel"/>
    <w:tmpl w:val="FDEE537E"/>
    <w:lvl w:ilvl="0">
      <w:start w:val="1"/>
      <w:numFmt w:val="upperRoman"/>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righ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right"/>
      <w:pPr>
        <w:ind w:left="3240" w:hanging="360"/>
      </w:pPr>
      <w:rPr>
        <w:rFonts w:hint="default"/>
      </w:rPr>
    </w:lvl>
  </w:abstractNum>
  <w:abstractNum w:abstractNumId="17" w15:restartNumberingAfterBreak="0">
    <w:nsid w:val="48D7248A"/>
    <w:multiLevelType w:val="hybridMultilevel"/>
    <w:tmpl w:val="FC9EDD0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8" w15:restartNumberingAfterBreak="0">
    <w:nsid w:val="4B2E684A"/>
    <w:multiLevelType w:val="multilevel"/>
    <w:tmpl w:val="61B4CF6A"/>
    <w:lvl w:ilvl="0">
      <w:start w:val="1"/>
      <w:numFmt w:val="upperRoman"/>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bullet"/>
      <w:lvlText w:val="o"/>
      <w:lvlJc w:val="left"/>
      <w:pPr>
        <w:ind w:left="1080" w:hanging="360"/>
      </w:pPr>
      <w:rPr>
        <w:rFonts w:ascii="Courier New" w:hAnsi="Courier New" w:cs="Courier New"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righ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right"/>
      <w:pPr>
        <w:ind w:left="3240" w:hanging="360"/>
      </w:pPr>
      <w:rPr>
        <w:rFonts w:hint="default"/>
      </w:rPr>
    </w:lvl>
  </w:abstractNum>
  <w:abstractNum w:abstractNumId="19" w15:restartNumberingAfterBreak="0">
    <w:nsid w:val="50A45EAA"/>
    <w:multiLevelType w:val="multilevel"/>
    <w:tmpl w:val="9DECDC28"/>
    <w:lvl w:ilvl="0">
      <w:start w:val="1"/>
      <w:numFmt w:val="upperRoman"/>
      <w:pStyle w:val="Heading2"/>
      <w:lvlText w:val="%1."/>
      <w:lvlJc w:val="left"/>
      <w:pPr>
        <w:ind w:left="360" w:hanging="360"/>
      </w:pPr>
      <w:rPr>
        <w:rFonts w:hint="default"/>
      </w:rPr>
    </w:lvl>
    <w:lvl w:ilvl="1">
      <w:start w:val="1"/>
      <w:numFmt w:val="lowerLetter"/>
      <w:pStyle w:val="Heading3"/>
      <w:lvlText w:val="%2."/>
      <w:lvlJc w:val="left"/>
      <w:pPr>
        <w:ind w:left="720" w:hanging="360"/>
      </w:pPr>
      <w:rPr>
        <w:rFonts w:hint="default"/>
      </w:rPr>
    </w:lvl>
    <w:lvl w:ilvl="2">
      <w:start w:val="1"/>
      <w:numFmt w:val="lowerRoman"/>
      <w:pStyle w:val="Heading4"/>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righ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right"/>
      <w:pPr>
        <w:ind w:left="3240" w:hanging="360"/>
      </w:pPr>
      <w:rPr>
        <w:rFonts w:hint="default"/>
      </w:rPr>
    </w:lvl>
  </w:abstractNum>
  <w:abstractNum w:abstractNumId="20" w15:restartNumberingAfterBreak="0">
    <w:nsid w:val="53B05ED1"/>
    <w:multiLevelType w:val="hybridMultilevel"/>
    <w:tmpl w:val="74986AFA"/>
    <w:lvl w:ilvl="0" w:tplc="116A6778">
      <w:start w:val="1"/>
      <w:numFmt w:val="upperRoman"/>
      <w:lvlText w:val="%1."/>
      <w:lvlJc w:val="left"/>
      <w:pPr>
        <w:ind w:left="36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26160F4"/>
    <w:multiLevelType w:val="multilevel"/>
    <w:tmpl w:val="949E1F6A"/>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o"/>
      <w:lvlJc w:val="left"/>
      <w:pPr>
        <w:ind w:left="1080" w:hanging="360"/>
      </w:pPr>
      <w:rPr>
        <w:rFonts w:ascii="Courier New" w:hAnsi="Courier New" w:cs="Courier New"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righ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right"/>
      <w:pPr>
        <w:ind w:left="3240" w:hanging="360"/>
      </w:pPr>
      <w:rPr>
        <w:rFonts w:hint="default"/>
      </w:rPr>
    </w:lvl>
  </w:abstractNum>
  <w:abstractNum w:abstractNumId="22" w15:restartNumberingAfterBreak="0">
    <w:nsid w:val="66853B24"/>
    <w:multiLevelType w:val="hybridMultilevel"/>
    <w:tmpl w:val="10AA97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B746AF2"/>
    <w:multiLevelType w:val="hybridMultilevel"/>
    <w:tmpl w:val="67E8A30A"/>
    <w:lvl w:ilvl="0" w:tplc="3EB06F98">
      <w:start w:val="1"/>
      <w:numFmt w:val="upperRoman"/>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11"/>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1"/>
    <w:lvlOverride w:ilvl="0">
      <w:lvl w:ilvl="0" w:tplc="116A6778">
        <w:start w:val="1"/>
        <w:numFmt w:val="upperRoman"/>
        <w:lvlText w:val="%1."/>
        <w:lvlJc w:val="left"/>
        <w:pPr>
          <w:ind w:left="360" w:hanging="360"/>
        </w:pPr>
        <w:rPr>
          <w:rFonts w:hint="default"/>
        </w:rPr>
      </w:lvl>
    </w:lvlOverride>
    <w:lvlOverride w:ilvl="1">
      <w:lvl w:ilvl="1" w:tplc="04090019">
        <w:start w:val="1"/>
        <w:numFmt w:val="lowerLetter"/>
        <w:lvlText w:val="%2."/>
        <w:lvlJc w:val="left"/>
        <w:pPr>
          <w:ind w:left="1440" w:hanging="360"/>
        </w:pPr>
        <w:rPr>
          <w:rFonts w:hint="default"/>
        </w:rPr>
      </w:lvl>
    </w:lvlOverride>
    <w:lvlOverride w:ilvl="2">
      <w:lvl w:ilvl="2" w:tplc="0409001B">
        <w:start w:val="1"/>
        <w:numFmt w:val="lowerRoman"/>
        <w:lvlText w:val="%3."/>
        <w:lvlJc w:val="right"/>
        <w:pPr>
          <w:ind w:left="2160" w:hanging="180"/>
        </w:pPr>
        <w:rPr>
          <w:rFonts w:hint="default"/>
        </w:rPr>
      </w:lvl>
    </w:lvlOverride>
    <w:lvlOverride w:ilvl="3">
      <w:lvl w:ilvl="3" w:tplc="0409000F">
        <w:start w:val="1"/>
        <w:numFmt w:val="decimal"/>
        <w:lvlText w:val="%4."/>
        <w:lvlJc w:val="left"/>
        <w:pPr>
          <w:ind w:left="2880" w:hanging="360"/>
        </w:pPr>
        <w:rPr>
          <w:rFonts w:hint="default"/>
        </w:rPr>
      </w:lvl>
    </w:lvlOverride>
    <w:lvlOverride w:ilvl="4">
      <w:lvl w:ilvl="4" w:tplc="04090019">
        <w:start w:val="1"/>
        <w:numFmt w:val="lowerLetter"/>
        <w:lvlText w:val="%5."/>
        <w:lvlJc w:val="left"/>
        <w:pPr>
          <w:ind w:left="3600" w:hanging="360"/>
        </w:pPr>
        <w:rPr>
          <w:rFonts w:hint="default"/>
        </w:rPr>
      </w:lvl>
    </w:lvlOverride>
    <w:lvlOverride w:ilvl="5">
      <w:lvl w:ilvl="5" w:tplc="0409001B">
        <w:start w:val="1"/>
        <w:numFmt w:val="lowerRoman"/>
        <w:lvlText w:val="%6."/>
        <w:lvlJc w:val="right"/>
        <w:pPr>
          <w:ind w:left="4320" w:hanging="180"/>
        </w:pPr>
        <w:rPr>
          <w:rFonts w:hint="default"/>
        </w:rPr>
      </w:lvl>
    </w:lvlOverride>
    <w:lvlOverride w:ilvl="6">
      <w:lvl w:ilvl="6" w:tplc="0409000F">
        <w:start w:val="1"/>
        <w:numFmt w:val="decimal"/>
        <w:lvlText w:val="%7."/>
        <w:lvlJc w:val="left"/>
        <w:pPr>
          <w:ind w:left="5040" w:hanging="360"/>
        </w:pPr>
        <w:rPr>
          <w:rFonts w:hint="default"/>
        </w:rPr>
      </w:lvl>
    </w:lvlOverride>
    <w:lvlOverride w:ilvl="7">
      <w:lvl w:ilvl="7" w:tplc="04090019">
        <w:start w:val="1"/>
        <w:numFmt w:val="lowerLetter"/>
        <w:lvlText w:val="%8."/>
        <w:lvlJc w:val="left"/>
        <w:pPr>
          <w:ind w:left="5760" w:hanging="360"/>
        </w:pPr>
        <w:rPr>
          <w:rFonts w:hint="default"/>
        </w:rPr>
      </w:lvl>
    </w:lvlOverride>
    <w:lvlOverride w:ilvl="8">
      <w:lvl w:ilvl="8" w:tplc="0409001B">
        <w:start w:val="1"/>
        <w:numFmt w:val="lowerRoman"/>
        <w:lvlText w:val="%9."/>
        <w:lvlJc w:val="right"/>
        <w:pPr>
          <w:ind w:left="6480" w:hanging="180"/>
        </w:pPr>
        <w:rPr>
          <w:rFonts w:hint="default"/>
        </w:rPr>
      </w:lvl>
    </w:lvlOverride>
  </w:num>
  <w:num w:numId="14">
    <w:abstractNumId w:val="20"/>
  </w:num>
  <w:num w:numId="15">
    <w:abstractNumId w:val="19"/>
  </w:num>
  <w:num w:numId="1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6"/>
  </w:num>
  <w:num w:numId="18">
    <w:abstractNumId w:val="14"/>
  </w:num>
  <w:num w:numId="19">
    <w:abstractNumId w:val="12"/>
  </w:num>
  <w:num w:numId="20">
    <w:abstractNumId w:val="10"/>
  </w:num>
  <w:num w:numId="21">
    <w:abstractNumId w:val="18"/>
  </w:num>
  <w:num w:numId="22">
    <w:abstractNumId w:val="15"/>
  </w:num>
  <w:num w:numId="23">
    <w:abstractNumId w:val="21"/>
  </w:num>
  <w:num w:numId="24">
    <w:abstractNumId w:val="17"/>
  </w:num>
  <w:num w:numId="25">
    <w:abstractNumId w:val="22"/>
  </w:num>
  <w:num w:numId="2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attachedTemplate r:id="rId1"/>
  <w:stylePaneFormatFilter w:val="7824" w:allStyles="0" w:customStyles="0" w:latentStyles="1" w:stylesInUse="0" w:headingStyles="1" w:numberingStyles="0" w:tableStyles="0" w:directFormattingOnRuns="0" w:directFormattingOnParagraphs="0" w:directFormattingOnNumbering="0" w:directFormattingOnTables="1" w:clearFormatting="1" w:top3HeadingStyles="1" w:visibleStyles="1"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61BA"/>
    <w:rsid w:val="00073AEE"/>
    <w:rsid w:val="00106713"/>
    <w:rsid w:val="0019363D"/>
    <w:rsid w:val="001A3B47"/>
    <w:rsid w:val="001C03F1"/>
    <w:rsid w:val="00254F52"/>
    <w:rsid w:val="002C33B0"/>
    <w:rsid w:val="002D092E"/>
    <w:rsid w:val="00392287"/>
    <w:rsid w:val="004A10F9"/>
    <w:rsid w:val="00540E44"/>
    <w:rsid w:val="005F1014"/>
    <w:rsid w:val="005F7944"/>
    <w:rsid w:val="00616134"/>
    <w:rsid w:val="006361BA"/>
    <w:rsid w:val="006F190C"/>
    <w:rsid w:val="008400D4"/>
    <w:rsid w:val="00871564"/>
    <w:rsid w:val="009D2466"/>
    <w:rsid w:val="009E2B3A"/>
    <w:rsid w:val="00A71F77"/>
    <w:rsid w:val="00A813E5"/>
    <w:rsid w:val="00A85492"/>
    <w:rsid w:val="00B541E3"/>
    <w:rsid w:val="00B70907"/>
    <w:rsid w:val="00CC317B"/>
    <w:rsid w:val="00D1009C"/>
    <w:rsid w:val="00D22943"/>
    <w:rsid w:val="00D90EA3"/>
    <w:rsid w:val="00E24D5A"/>
    <w:rsid w:val="00EB12BA"/>
    <w:rsid w:val="00FF225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815966B"/>
  <w15:docId w15:val="{F9C8C874-BF03-41D4-A520-9282345CE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imes New Roman"/>
        <w:sz w:val="22"/>
        <w:szCs w:val="22"/>
        <w:lang w:val="en-US" w:eastAsia="en-US" w:bidi="ar-SA"/>
      </w:rPr>
    </w:rPrDefault>
    <w:pPrDefault>
      <w:pPr>
        <w:spacing w:after="120" w:line="276" w:lineRule="auto"/>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3" w:unhideWhenUsed="1" w:qFormat="1"/>
    <w:lsdException w:name="heading 7" w:semiHidden="1" w:uiPriority="3" w:unhideWhenUsed="1" w:qFormat="1"/>
    <w:lsdException w:name="heading 8" w:semiHidden="1" w:uiPriority="3" w:unhideWhenUsed="1" w:qFormat="1"/>
    <w:lsdException w:name="heading 9" w:semiHidden="1" w:uiPriority="3"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uiPriority="4" w:qFormat="1"/>
    <w:lsdException w:name="List Continue 2" w:uiPriority="4" w:qFormat="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uiPriority="4"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5492"/>
  </w:style>
  <w:style w:type="paragraph" w:styleId="Heading1">
    <w:name w:val="heading 1"/>
    <w:basedOn w:val="Normal"/>
    <w:uiPriority w:val="3"/>
    <w:qFormat/>
    <w:pPr>
      <w:outlineLvl w:val="0"/>
    </w:pPr>
    <w:rPr>
      <w:i/>
    </w:rPr>
  </w:style>
  <w:style w:type="paragraph" w:styleId="Heading2">
    <w:name w:val="heading 2"/>
    <w:basedOn w:val="Normal"/>
    <w:next w:val="Normal"/>
    <w:link w:val="Heading2Char"/>
    <w:uiPriority w:val="3"/>
    <w:unhideWhenUsed/>
    <w:qFormat/>
    <w:pPr>
      <w:numPr>
        <w:numId w:val="15"/>
      </w:numPr>
      <w:spacing w:before="240"/>
      <w:outlineLvl w:val="1"/>
    </w:pPr>
    <w:rPr>
      <w:b/>
    </w:rPr>
  </w:style>
  <w:style w:type="paragraph" w:styleId="Heading3">
    <w:name w:val="heading 3"/>
    <w:basedOn w:val="Normal"/>
    <w:next w:val="ListContinue"/>
    <w:link w:val="Heading3Char"/>
    <w:uiPriority w:val="3"/>
    <w:unhideWhenUsed/>
    <w:qFormat/>
    <w:pPr>
      <w:keepNext/>
      <w:keepLines/>
      <w:numPr>
        <w:ilvl w:val="1"/>
        <w:numId w:val="15"/>
      </w:numPr>
      <w:spacing w:before="240"/>
      <w:outlineLvl w:val="2"/>
    </w:pPr>
    <w:rPr>
      <w:rFonts w:asciiTheme="majorHAnsi" w:eastAsiaTheme="majorEastAsia" w:hAnsiTheme="majorHAnsi" w:cstheme="majorBidi"/>
      <w:szCs w:val="24"/>
    </w:rPr>
  </w:style>
  <w:style w:type="paragraph" w:styleId="Heading4">
    <w:name w:val="heading 4"/>
    <w:basedOn w:val="Normal"/>
    <w:next w:val="ListContinue2"/>
    <w:link w:val="Heading4Char"/>
    <w:uiPriority w:val="3"/>
    <w:unhideWhenUsed/>
    <w:qFormat/>
    <w:pPr>
      <w:keepNext/>
      <w:keepLines/>
      <w:numPr>
        <w:ilvl w:val="2"/>
        <w:numId w:val="15"/>
      </w:numPr>
      <w:spacing w:before="240"/>
      <w:outlineLvl w:val="3"/>
    </w:pPr>
    <w:rPr>
      <w:rFonts w:asciiTheme="majorHAnsi" w:eastAsiaTheme="majorEastAsia" w:hAnsiTheme="majorHAnsi" w:cstheme="majorBidi"/>
      <w:i/>
      <w:iCs/>
    </w:rPr>
  </w:style>
  <w:style w:type="paragraph" w:styleId="Heading5">
    <w:name w:val="heading 5"/>
    <w:basedOn w:val="Normal"/>
    <w:next w:val="Normal"/>
    <w:link w:val="Heading5Char"/>
    <w:uiPriority w:val="3"/>
    <w:semiHidden/>
    <w:unhideWhenUsed/>
    <w:qFormat/>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3"/>
    <w:semiHidden/>
    <w:unhideWhenUsed/>
    <w:qFormat/>
    <w:pPr>
      <w:keepNext/>
      <w:keepLines/>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3"/>
    <w:semiHidden/>
    <w:unhideWhenUsed/>
    <w:qFormat/>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3"/>
    <w:semiHidden/>
    <w:unhideWhenUsed/>
    <w:qFormat/>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3"/>
    <w:semiHidden/>
    <w:unhideWhenUsed/>
    <w:qFormat/>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unhideWhenUsed/>
    <w:pPr>
      <w:spacing w:line="240" w:lineRule="auto"/>
    </w:pPr>
    <w:rPr>
      <w:rFonts w:ascii="Tahoma" w:hAnsi="Tahoma" w:cs="Tahoma"/>
      <w:sz w:val="16"/>
      <w:szCs w:val="16"/>
    </w:rPr>
  </w:style>
  <w:style w:type="paragraph" w:styleId="Title">
    <w:name w:val="Title"/>
    <w:basedOn w:val="Normal"/>
    <w:link w:val="TitleChar"/>
    <w:uiPriority w:val="1"/>
    <w:unhideWhenUsed/>
    <w:qFormat/>
    <w:rsid w:val="001A3B47"/>
    <w:pPr>
      <w:spacing w:after="0"/>
    </w:pPr>
    <w:rPr>
      <w:b/>
    </w:rPr>
  </w:style>
  <w:style w:type="paragraph" w:styleId="Subtitle">
    <w:name w:val="Subtitle"/>
    <w:basedOn w:val="Normal"/>
    <w:link w:val="SubtitleChar"/>
    <w:uiPriority w:val="2"/>
    <w:unhideWhenUsed/>
    <w:qFormat/>
    <w:rsid w:val="001A3B47"/>
    <w:pPr>
      <w:numPr>
        <w:ilvl w:val="1"/>
      </w:numPr>
      <w:spacing w:after="320"/>
      <w:contextualSpacing/>
    </w:pPr>
    <w:rPr>
      <w:rFonts w:cstheme="minorBidi"/>
    </w:rPr>
  </w:style>
  <w:style w:type="character" w:styleId="PlaceholderText">
    <w:name w:val="Placeholder Text"/>
    <w:basedOn w:val="DefaultParagraphFont"/>
    <w:uiPriority w:val="99"/>
    <w:semiHidden/>
    <w:rPr>
      <w:color w:val="808080"/>
    </w:rPr>
  </w:style>
  <w:style w:type="character" w:customStyle="1" w:styleId="BalloonTextChar">
    <w:name w:val="Balloon Text Char"/>
    <w:basedOn w:val="DefaultParagraphFont"/>
    <w:link w:val="BalloonText"/>
    <w:semiHidden/>
    <w:rPr>
      <w:rFonts w:ascii="Tahoma" w:hAnsi="Tahoma" w:cs="Tahoma"/>
      <w:sz w:val="16"/>
      <w:szCs w:val="16"/>
    </w:rPr>
  </w:style>
  <w:style w:type="character" w:customStyle="1" w:styleId="Heading2Char">
    <w:name w:val="Heading 2 Char"/>
    <w:basedOn w:val="DefaultParagraphFont"/>
    <w:link w:val="Heading2"/>
    <w:uiPriority w:val="3"/>
    <w:rPr>
      <w:b/>
    </w:r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leChar">
    <w:name w:val="Title Char"/>
    <w:basedOn w:val="DefaultParagraphFont"/>
    <w:link w:val="Title"/>
    <w:uiPriority w:val="1"/>
    <w:rsid w:val="001A3B47"/>
    <w:rPr>
      <w:b/>
    </w:rPr>
  </w:style>
  <w:style w:type="paragraph" w:styleId="Header">
    <w:name w:val="header"/>
    <w:basedOn w:val="Normal"/>
    <w:link w:val="HeaderChar"/>
    <w:uiPriority w:val="99"/>
    <w:pPr>
      <w:spacing w:line="240" w:lineRule="auto"/>
    </w:pPr>
  </w:style>
  <w:style w:type="character" w:customStyle="1" w:styleId="HeaderChar">
    <w:name w:val="Header Char"/>
    <w:basedOn w:val="DefaultParagraphFont"/>
    <w:link w:val="Header"/>
    <w:uiPriority w:val="99"/>
    <w:rPr>
      <w:rFonts w:asciiTheme="minorHAnsi" w:hAnsiTheme="minorHAnsi"/>
      <w:szCs w:val="24"/>
    </w:rPr>
  </w:style>
  <w:style w:type="paragraph" w:styleId="Footer">
    <w:name w:val="footer"/>
    <w:basedOn w:val="Normal"/>
    <w:link w:val="FooterChar"/>
    <w:uiPriority w:val="99"/>
    <w:pPr>
      <w:spacing w:line="240" w:lineRule="auto"/>
    </w:pPr>
  </w:style>
  <w:style w:type="character" w:customStyle="1" w:styleId="FooterChar">
    <w:name w:val="Footer Char"/>
    <w:basedOn w:val="DefaultParagraphFont"/>
    <w:link w:val="Footer"/>
    <w:uiPriority w:val="99"/>
    <w:rPr>
      <w:rFonts w:asciiTheme="minorHAnsi" w:hAnsiTheme="minorHAnsi"/>
      <w:szCs w:val="24"/>
    </w:rPr>
  </w:style>
  <w:style w:type="character" w:customStyle="1" w:styleId="Heading3Char">
    <w:name w:val="Heading 3 Char"/>
    <w:basedOn w:val="DefaultParagraphFont"/>
    <w:link w:val="Heading3"/>
    <w:uiPriority w:val="3"/>
    <w:rPr>
      <w:rFonts w:asciiTheme="majorHAnsi" w:eastAsiaTheme="majorEastAsia" w:hAnsiTheme="majorHAnsi" w:cstheme="majorBidi"/>
      <w:szCs w:val="24"/>
    </w:rPr>
  </w:style>
  <w:style w:type="paragraph" w:styleId="Date">
    <w:name w:val="Date"/>
    <w:basedOn w:val="Normal"/>
    <w:next w:val="Normal"/>
    <w:link w:val="DateChar"/>
    <w:uiPriority w:val="3"/>
    <w:qFormat/>
    <w:rsid w:val="00D22943"/>
    <w:rPr>
      <w:i/>
    </w:rPr>
  </w:style>
  <w:style w:type="character" w:customStyle="1" w:styleId="DateChar">
    <w:name w:val="Date Char"/>
    <w:basedOn w:val="DefaultParagraphFont"/>
    <w:link w:val="Date"/>
    <w:uiPriority w:val="3"/>
    <w:rsid w:val="00D22943"/>
    <w:rPr>
      <w:i/>
    </w:rPr>
  </w:style>
  <w:style w:type="character" w:customStyle="1" w:styleId="Heading4Char">
    <w:name w:val="Heading 4 Char"/>
    <w:basedOn w:val="DefaultParagraphFont"/>
    <w:link w:val="Heading4"/>
    <w:uiPriority w:val="3"/>
    <w:rPr>
      <w:rFonts w:asciiTheme="majorHAnsi" w:eastAsiaTheme="majorEastAsia" w:hAnsiTheme="majorHAnsi" w:cstheme="majorBidi"/>
      <w:i/>
      <w:iCs/>
    </w:rPr>
  </w:style>
  <w:style w:type="character" w:customStyle="1" w:styleId="Heading5Char">
    <w:name w:val="Heading 5 Char"/>
    <w:basedOn w:val="DefaultParagraphFont"/>
    <w:link w:val="Heading5"/>
    <w:uiPriority w:val="3"/>
    <w:semiHidden/>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3"/>
    <w:semiHidden/>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3"/>
    <w:semiHidden/>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3"/>
    <w:semiHidden/>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3"/>
    <w:semiHidden/>
    <w:rPr>
      <w:rFonts w:asciiTheme="majorHAnsi" w:eastAsiaTheme="majorEastAsia" w:hAnsiTheme="majorHAnsi" w:cstheme="majorBidi"/>
      <w:i/>
      <w:iCs/>
      <w:color w:val="272727" w:themeColor="text1" w:themeTint="D8"/>
      <w:sz w:val="21"/>
      <w:szCs w:val="21"/>
    </w:rPr>
  </w:style>
  <w:style w:type="paragraph" w:styleId="ListContinue">
    <w:name w:val="List Continue"/>
    <w:basedOn w:val="Normal"/>
    <w:uiPriority w:val="4"/>
    <w:qFormat/>
    <w:pPr>
      <w:ind w:left="360"/>
      <w:contextualSpacing/>
    </w:pPr>
  </w:style>
  <w:style w:type="paragraph" w:styleId="ListContinue2">
    <w:name w:val="List Continue 2"/>
    <w:basedOn w:val="Normal"/>
    <w:uiPriority w:val="4"/>
    <w:qFormat/>
    <w:pPr>
      <w:ind w:left="720"/>
      <w:contextualSpacing/>
    </w:pPr>
  </w:style>
  <w:style w:type="character" w:customStyle="1" w:styleId="SubtitleChar">
    <w:name w:val="Subtitle Char"/>
    <w:basedOn w:val="DefaultParagraphFont"/>
    <w:link w:val="Subtitle"/>
    <w:uiPriority w:val="2"/>
    <w:rsid w:val="001A3B47"/>
    <w:rPr>
      <w:rFonts w:cstheme="minorBidi"/>
    </w:rPr>
  </w:style>
  <w:style w:type="table" w:customStyle="1" w:styleId="Meetingminutestable">
    <w:name w:val="Meeting minutes table"/>
    <w:basedOn w:val="TableNormal"/>
    <w:uiPriority w:val="99"/>
    <w:rsid w:val="004A10F9"/>
    <w:pPr>
      <w:spacing w:after="0" w:line="240" w:lineRule="auto"/>
    </w:pPr>
    <w:tblPr/>
  </w:style>
  <w:style w:type="paragraph" w:styleId="ListParagraph">
    <w:name w:val="List Paragraph"/>
    <w:basedOn w:val="Normal"/>
    <w:uiPriority w:val="34"/>
    <w:unhideWhenUsed/>
    <w:qFormat/>
    <w:rsid w:val="00073A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3421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00330156\AppData\Roaming\Microsoft\Templates\Minutes%20for%20organization%20meeting%20(short%20form).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AE81D1BA04C44A0BF2F5F0A552B0E5D"/>
        <w:category>
          <w:name w:val="General"/>
          <w:gallery w:val="placeholder"/>
        </w:category>
        <w:types>
          <w:type w:val="bbPlcHdr"/>
        </w:types>
        <w:behaviors>
          <w:behavior w:val="content"/>
        </w:behaviors>
        <w:guid w:val="{1ABA7652-B056-4862-A270-6E09F7BD212F}"/>
      </w:docPartPr>
      <w:docPartBody>
        <w:p w:rsidR="00000000" w:rsidRDefault="00CA341C">
          <w:pPr>
            <w:pStyle w:val="8AE81D1BA04C44A0BF2F5F0A552B0E5D"/>
          </w:pPr>
          <w:r>
            <w:t>Meeting Minutes</w:t>
          </w:r>
        </w:p>
      </w:docPartBody>
    </w:docPart>
    <w:docPart>
      <w:docPartPr>
        <w:name w:val="3204EF8EA6354787AB85F3850B3699EB"/>
        <w:category>
          <w:name w:val="General"/>
          <w:gallery w:val="placeholder"/>
        </w:category>
        <w:types>
          <w:type w:val="bbPlcHdr"/>
        </w:types>
        <w:behaviors>
          <w:behavior w:val="content"/>
        </w:behaviors>
        <w:guid w:val="{42D8E971-B82B-4A5A-A6B1-6A4664C68E4D}"/>
      </w:docPartPr>
      <w:docPartBody>
        <w:p w:rsidR="00000000" w:rsidRDefault="00CA341C">
          <w:pPr>
            <w:pStyle w:val="3204EF8EA6354787AB85F3850B3699EB"/>
          </w:pPr>
          <w:r w:rsidRPr="00254F52">
            <w:t>Present:</w:t>
          </w:r>
        </w:p>
      </w:docPartBody>
    </w:docPart>
    <w:docPart>
      <w:docPartPr>
        <w:name w:val="CDEF603888964D08A96DD1AE1081268F"/>
        <w:category>
          <w:name w:val="General"/>
          <w:gallery w:val="placeholder"/>
        </w:category>
        <w:types>
          <w:type w:val="bbPlcHdr"/>
        </w:types>
        <w:behaviors>
          <w:behavior w:val="content"/>
        </w:behaviors>
        <w:guid w:val="{05482D3A-77B6-4D72-AC79-77F286338A83}"/>
      </w:docPartPr>
      <w:docPartBody>
        <w:p w:rsidR="00000000" w:rsidRDefault="00CA341C">
          <w:pPr>
            <w:pStyle w:val="CDEF603888964D08A96DD1AE1081268F"/>
          </w:pPr>
          <w:r>
            <w:t>Next meeting:</w:t>
          </w:r>
        </w:p>
      </w:docPartBody>
    </w:docPart>
    <w:docPart>
      <w:docPartPr>
        <w:name w:val="D1F169A41B8041ECBBE17ED2B34D57EA"/>
        <w:category>
          <w:name w:val="General"/>
          <w:gallery w:val="placeholder"/>
        </w:category>
        <w:types>
          <w:type w:val="bbPlcHdr"/>
        </w:types>
        <w:behaviors>
          <w:behavior w:val="content"/>
        </w:behaviors>
        <w:guid w:val="{D1246B38-34A4-4EAA-B260-258AEC5A3F4E}"/>
      </w:docPartPr>
      <w:docPartBody>
        <w:p w:rsidR="00000000" w:rsidRDefault="00CA341C">
          <w:pPr>
            <w:pStyle w:val="D1F169A41B8041ECBBE17ED2B34D57EA"/>
          </w:pPr>
          <w:r>
            <w:t>Date, Time, Location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341C"/>
    <w:rsid w:val="00CA341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326E5943CF14F87999E4332BA142B79">
    <w:name w:val="2326E5943CF14F87999E4332BA142B79"/>
  </w:style>
  <w:style w:type="paragraph" w:customStyle="1" w:styleId="8AE81D1BA04C44A0BF2F5F0A552B0E5D">
    <w:name w:val="8AE81D1BA04C44A0BF2F5F0A552B0E5D"/>
  </w:style>
  <w:style w:type="paragraph" w:customStyle="1" w:styleId="34C67BFBACF440BD9F158E53278B8D8A">
    <w:name w:val="34C67BFBACF440BD9F158E53278B8D8A"/>
  </w:style>
  <w:style w:type="paragraph" w:customStyle="1" w:styleId="3204EF8EA6354787AB85F3850B3699EB">
    <w:name w:val="3204EF8EA6354787AB85F3850B3699EB"/>
  </w:style>
  <w:style w:type="paragraph" w:customStyle="1" w:styleId="3428087635A04746B0A1E854EB1B57B2">
    <w:name w:val="3428087635A04746B0A1E854EB1B57B2"/>
  </w:style>
  <w:style w:type="paragraph" w:customStyle="1" w:styleId="CDEF603888964D08A96DD1AE1081268F">
    <w:name w:val="CDEF603888964D08A96DD1AE1081268F"/>
  </w:style>
  <w:style w:type="paragraph" w:customStyle="1" w:styleId="D1F169A41B8041ECBBE17ED2B34D57EA">
    <w:name w:val="D1F169A41B8041ECBBE17ED2B34D57EA"/>
  </w:style>
  <w:style w:type="paragraph" w:customStyle="1" w:styleId="EBFFCA4BC70E44DCA681C0EC3C58A07B">
    <w:name w:val="EBFFCA4BC70E44DCA681C0EC3C58A07B"/>
  </w:style>
  <w:style w:type="paragraph" w:customStyle="1" w:styleId="04EC0CF502FA4FF6BEA8720B5B826F44">
    <w:name w:val="04EC0CF502FA4FF6BEA8720B5B826F44"/>
  </w:style>
  <w:style w:type="paragraph" w:customStyle="1" w:styleId="BCDEE8581C0741ACBF7A4FBF64610F52">
    <w:name w:val="BCDEE8581C0741ACBF7A4FBF64610F52"/>
  </w:style>
  <w:style w:type="paragraph" w:customStyle="1" w:styleId="90FD44E054A14C718CD256049505505F">
    <w:name w:val="90FD44E054A14C718CD256049505505F"/>
  </w:style>
  <w:style w:type="paragraph" w:customStyle="1" w:styleId="FD6E54D6EFC5427785D7EAD4EA92DE3B">
    <w:name w:val="FD6E54D6EFC5427785D7EAD4EA92DE3B"/>
  </w:style>
  <w:style w:type="paragraph" w:customStyle="1" w:styleId="2431574BD82F4967B737C48FEF09D2E9">
    <w:name w:val="2431574BD82F4967B737C48FEF09D2E9"/>
  </w:style>
  <w:style w:type="paragraph" w:customStyle="1" w:styleId="C7FA6DFC79EC49419777241D3BB96E6E">
    <w:name w:val="C7FA6DFC79EC49419777241D3BB96E6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Minutes for organization meeting (short form).dotx</Template>
  <TotalTime>72</TotalTime>
  <Pages>2</Pages>
  <Words>442</Words>
  <Characters>2520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Information, Technology and Digital Services</dc:creator>
  <cp:keywords/>
  <cp:lastModifiedBy>Information, Technology and Digital Services</cp:lastModifiedBy>
  <cp:revision>4</cp:revision>
  <dcterms:created xsi:type="dcterms:W3CDTF">2017-09-19T12:21:00Z</dcterms:created>
  <dcterms:modified xsi:type="dcterms:W3CDTF">2017-09-19T13:32:00Z</dcterms:modified>
  <cp:version/>
</cp:coreProperties>
</file>