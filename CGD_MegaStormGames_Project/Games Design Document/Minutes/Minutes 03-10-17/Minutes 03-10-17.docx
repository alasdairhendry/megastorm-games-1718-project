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564" w:rsidRDefault="00CC317B" w:rsidP="00254F52">
      <w:pPr>
        <w:pStyle w:val="Title"/>
      </w:pPr>
      <w:r>
        <w:t>MegaStorm Games</w:t>
      </w:r>
    </w:p>
    <w:sdt>
      <w:sdtPr>
        <w:id w:val="1851292754"/>
        <w:placeholder>
          <w:docPart w:val="8AE81D1BA04C44A0BF2F5F0A552B0E5D"/>
        </w:placeholder>
        <w:temporary/>
        <w:showingPlcHdr/>
        <w15:appearance w15:val="hidden"/>
      </w:sdtPr>
      <w:sdtEndPr/>
      <w:sdtContent>
        <w:p w:rsidR="00871564" w:rsidRDefault="00254F52" w:rsidP="00254F52">
          <w:pPr>
            <w:pStyle w:val="Subtitle"/>
          </w:pPr>
          <w:r>
            <w:t>Meeting Minutes</w:t>
          </w:r>
        </w:p>
      </w:sdtContent>
    </w:sdt>
    <w:p w:rsidR="00871564" w:rsidRDefault="00CE6F84">
      <w:pPr>
        <w:pStyle w:val="Date"/>
      </w:pPr>
      <w:r>
        <w:t>03/10/2017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Meeting minutes table"/>
      </w:tblPr>
      <w:tblGrid>
        <w:gridCol w:w="2136"/>
        <w:gridCol w:w="6504"/>
      </w:tblGrid>
      <w:tr w:rsidR="00871564" w:rsidTr="001A3B47">
        <w:sdt>
          <w:sdtPr>
            <w:id w:val="-784884413"/>
            <w:placeholder>
              <w:docPart w:val="3204EF8EA6354787AB85F3850B3699EB"/>
            </w:placeholder>
            <w:temporary/>
            <w:showingPlcHdr/>
            <w15:appearance w15:val="hidden"/>
          </w:sdtPr>
          <w:sdtEndPr/>
          <w:sdtContent>
            <w:tc>
              <w:tcPr>
                <w:tcW w:w="2136" w:type="dxa"/>
              </w:tcPr>
              <w:p w:rsidR="00871564" w:rsidRDefault="00B70907">
                <w:pPr>
                  <w:pStyle w:val="Heading1"/>
                </w:pPr>
                <w:r w:rsidRPr="00254F52">
                  <w:t>Present:</w:t>
                </w:r>
              </w:p>
            </w:tc>
          </w:sdtContent>
        </w:sdt>
        <w:tc>
          <w:tcPr>
            <w:tcW w:w="6504" w:type="dxa"/>
          </w:tcPr>
          <w:p w:rsidR="00871564" w:rsidRDefault="00CE6F84" w:rsidP="00CE6F84">
            <w:r>
              <w:t>Ross, Alasdair</w:t>
            </w:r>
          </w:p>
        </w:tc>
      </w:tr>
      <w:tr w:rsidR="00871564" w:rsidTr="001A3B47">
        <w:sdt>
          <w:sdtPr>
            <w:id w:val="45649258"/>
            <w:placeholder>
              <w:docPart w:val="CDEF603888964D08A96DD1AE1081268F"/>
            </w:placeholder>
            <w:temporary/>
            <w:showingPlcHdr/>
            <w15:appearance w15:val="hidden"/>
          </w:sdtPr>
          <w:sdtEndPr/>
          <w:sdtContent>
            <w:tc>
              <w:tcPr>
                <w:tcW w:w="2136" w:type="dxa"/>
                <w:tcBorders>
                  <w:bottom w:val="single" w:sz="4" w:space="0" w:color="000000" w:themeColor="text1"/>
                </w:tcBorders>
              </w:tcPr>
              <w:p w:rsidR="00871564" w:rsidRDefault="00B70907">
                <w:pPr>
                  <w:pStyle w:val="Heading1"/>
                </w:pPr>
                <w:r>
                  <w:t>Next meeting:</w:t>
                </w:r>
              </w:p>
            </w:tc>
          </w:sdtContent>
        </w:sdt>
        <w:sdt>
          <w:sdtPr>
            <w:alias w:val="Date"/>
            <w:tag w:val="Date"/>
            <w:id w:val="83643597"/>
            <w:placeholder>
              <w:docPart w:val="D1F169A41B8041ECBBE17ED2B34D57EA"/>
            </w:placeholder>
            <w:temporary/>
            <w:showingPlcHdr/>
            <w15:appearance w15:val="hidden"/>
          </w:sdtPr>
          <w:sdtEndPr/>
          <w:sdtContent>
            <w:tc>
              <w:tcPr>
                <w:tcW w:w="6504" w:type="dxa"/>
                <w:tcBorders>
                  <w:bottom w:val="single" w:sz="4" w:space="0" w:color="000000" w:themeColor="text1"/>
                </w:tcBorders>
              </w:tcPr>
              <w:p w:rsidR="00871564" w:rsidRDefault="00B70907">
                <w:r>
                  <w:t>Date, Time, Location</w:t>
                </w:r>
              </w:p>
            </w:tc>
          </w:sdtContent>
        </w:sdt>
      </w:tr>
    </w:tbl>
    <w:p w:rsidR="00871564" w:rsidRDefault="00CE6F84" w:rsidP="00CE6F84">
      <w:pPr>
        <w:pStyle w:val="Heading2"/>
        <w:numPr>
          <w:ilvl w:val="0"/>
          <w:numId w:val="0"/>
        </w:numPr>
        <w:ind w:left="360" w:hanging="360"/>
      </w:pPr>
      <w:r>
        <w:t>Discuss GDD Further</w:t>
      </w:r>
    </w:p>
    <w:p w:rsidR="00871564" w:rsidRDefault="00041BBE" w:rsidP="00041BBE">
      <w:r>
        <w:t>Spoke more in-depth about enemy types and how they would behave. Delegated more tasks. Agreed that Ross will create Use Case Diagrams and Use Case Descriptions. Both Alasdair and Ross shall draw up some sketches and can decide one what ones we’ll use in the GDD and what ones will be added to Appendices document. Both will continue working on tasks from last week and have them done for the 10</w:t>
      </w:r>
      <w:r w:rsidRPr="00041BBE">
        <w:rPr>
          <w:vertAlign w:val="superscript"/>
        </w:rPr>
        <w:t>th</w:t>
      </w:r>
      <w:r>
        <w:t xml:space="preserve"> of October.</w:t>
      </w:r>
    </w:p>
    <w:p w:rsidR="00041BBE" w:rsidRPr="00041BBE" w:rsidRDefault="00041BBE" w:rsidP="00041BBE">
      <w:r>
        <w:rPr>
          <w:b/>
        </w:rPr>
        <w:t>Discuss Game Additions</w:t>
      </w:r>
      <w:r>
        <w:rPr>
          <w:b/>
        </w:rPr>
        <w:br/>
      </w:r>
      <w:r>
        <w:t>Being able to purchase turrets from the shop and being able to place them down in the middle of the level. Alasdair suggested being able to access the shop mid-game and being forced to place the turret as soon as it was purchased. Ross suggested possibly a small power-up box with store bought abilities. This idea will be discussed as implementation is worked on.</w:t>
      </w:r>
      <w:bookmarkStart w:id="0" w:name="_GoBack"/>
      <w:bookmarkEnd w:id="0"/>
    </w:p>
    <w:sectPr w:rsidR="00041BBE" w:rsidRPr="00041BBE">
      <w:foot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F75" w:rsidRDefault="00252F75">
      <w:pPr>
        <w:spacing w:after="0" w:line="240" w:lineRule="auto"/>
      </w:pPr>
      <w:r>
        <w:separator/>
      </w:r>
    </w:p>
  </w:endnote>
  <w:endnote w:type="continuationSeparator" w:id="0">
    <w:p w:rsidR="00252F75" w:rsidRDefault="0025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73833"/>
      <w:docPartObj>
        <w:docPartGallery w:val="Page Numbers (Bottom of Page)"/>
        <w:docPartUnique/>
      </w:docPartObj>
    </w:sdtPr>
    <w:sdtEndPr>
      <w:rPr>
        <w:noProof/>
      </w:rPr>
    </w:sdtEndPr>
    <w:sdtContent>
      <w:p w:rsidR="00871564" w:rsidRDefault="00B7090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F75" w:rsidRDefault="00252F75">
      <w:pPr>
        <w:spacing w:after="0" w:line="240" w:lineRule="auto"/>
      </w:pPr>
      <w:r>
        <w:separator/>
      </w:r>
    </w:p>
  </w:footnote>
  <w:footnote w:type="continuationSeparator" w:id="0">
    <w:p w:rsidR="00252F75" w:rsidRDefault="0025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460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489A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6067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1AE5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48F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D08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5EF0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8407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F6D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FC19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52325"/>
    <w:multiLevelType w:val="hybridMultilevel"/>
    <w:tmpl w:val="669A968C"/>
    <w:lvl w:ilvl="0" w:tplc="116A677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45EAA"/>
    <w:multiLevelType w:val="multilevel"/>
    <w:tmpl w:val="9DECDC28"/>
    <w:lvl w:ilvl="0">
      <w:start w:val="1"/>
      <w:numFmt w:val="upperRoman"/>
      <w:pStyle w:val="Heading2"/>
      <w:lvlText w:val="%1."/>
      <w:lvlJc w:val="left"/>
      <w:pPr>
        <w:ind w:left="360" w:hanging="360"/>
      </w:pPr>
      <w:rPr>
        <w:rFonts w:hint="default"/>
      </w:rPr>
    </w:lvl>
    <w:lvl w:ilvl="1">
      <w:start w:val="1"/>
      <w:numFmt w:val="lowerLetter"/>
      <w:pStyle w:val="Heading3"/>
      <w:lvlText w:val="%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53B05ED1"/>
    <w:multiLevelType w:val="hybridMultilevel"/>
    <w:tmpl w:val="74986AFA"/>
    <w:lvl w:ilvl="0" w:tplc="116A6778">
      <w:start w:val="1"/>
      <w:numFmt w:val="upperRoman"/>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46AF2"/>
    <w:multiLevelType w:val="hybridMultilevel"/>
    <w:tmpl w:val="67E8A30A"/>
    <w:lvl w:ilvl="0" w:tplc="3EB06F9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tplc="116A6778">
        <w:start w:val="1"/>
        <w:numFmt w:val="upperRoman"/>
        <w:lvlText w:val="%1."/>
        <w:lvlJc w:val="left"/>
        <w:pPr>
          <w:ind w:left="36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4">
    <w:abstractNumId w:val="12"/>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BA"/>
    <w:rsid w:val="00041BBE"/>
    <w:rsid w:val="0019363D"/>
    <w:rsid w:val="001A3B47"/>
    <w:rsid w:val="00252F75"/>
    <w:rsid w:val="00254F52"/>
    <w:rsid w:val="002C33B0"/>
    <w:rsid w:val="00392287"/>
    <w:rsid w:val="004A10F9"/>
    <w:rsid w:val="00502CCB"/>
    <w:rsid w:val="005F7944"/>
    <w:rsid w:val="00616134"/>
    <w:rsid w:val="006361BA"/>
    <w:rsid w:val="008400D4"/>
    <w:rsid w:val="00871564"/>
    <w:rsid w:val="009E2B3A"/>
    <w:rsid w:val="00A813E5"/>
    <w:rsid w:val="00A85492"/>
    <w:rsid w:val="00B70907"/>
    <w:rsid w:val="00BA6C19"/>
    <w:rsid w:val="00CC317B"/>
    <w:rsid w:val="00CE6F84"/>
    <w:rsid w:val="00D22943"/>
    <w:rsid w:val="00D90EA3"/>
    <w:rsid w:val="00EB12BA"/>
    <w:rsid w:val="00FF2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005F91"/>
  <w15:docId w15:val="{F9C8C874-BF03-41D4-A520-9282345C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4" w:qFormat="1"/>
    <w:lsdException w:name="List Continue 2" w:uiPriority="4"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uiPriority="4"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92"/>
  </w:style>
  <w:style w:type="paragraph" w:styleId="Heading1">
    <w:name w:val="heading 1"/>
    <w:basedOn w:val="Normal"/>
    <w:uiPriority w:val="3"/>
    <w:qFormat/>
    <w:pPr>
      <w:outlineLvl w:val="0"/>
    </w:pPr>
    <w:rPr>
      <w:i/>
    </w:rPr>
  </w:style>
  <w:style w:type="paragraph" w:styleId="Heading2">
    <w:name w:val="heading 2"/>
    <w:basedOn w:val="Normal"/>
    <w:next w:val="Normal"/>
    <w:link w:val="Heading2Char"/>
    <w:uiPriority w:val="3"/>
    <w:unhideWhenUsed/>
    <w:qFormat/>
    <w:pPr>
      <w:numPr>
        <w:numId w:val="15"/>
      </w:numPr>
      <w:spacing w:before="240"/>
      <w:outlineLvl w:val="1"/>
    </w:pPr>
    <w:rPr>
      <w:b/>
    </w:rPr>
  </w:style>
  <w:style w:type="paragraph" w:styleId="Heading3">
    <w:name w:val="heading 3"/>
    <w:basedOn w:val="Normal"/>
    <w:next w:val="ListContinue"/>
    <w:link w:val="Heading3Char"/>
    <w:uiPriority w:val="3"/>
    <w:unhideWhenUsed/>
    <w:qFormat/>
    <w:pPr>
      <w:keepNext/>
      <w:keepLines/>
      <w:numPr>
        <w:ilvl w:val="1"/>
        <w:numId w:val="15"/>
      </w:numPr>
      <w:spacing w:before="240"/>
      <w:outlineLvl w:val="2"/>
    </w:pPr>
    <w:rPr>
      <w:rFonts w:asciiTheme="majorHAnsi" w:eastAsiaTheme="majorEastAsia" w:hAnsiTheme="majorHAnsi" w:cstheme="majorBidi"/>
      <w:szCs w:val="24"/>
    </w:rPr>
  </w:style>
  <w:style w:type="paragraph" w:styleId="Heading4">
    <w:name w:val="heading 4"/>
    <w:basedOn w:val="Normal"/>
    <w:next w:val="ListContinue2"/>
    <w:link w:val="Heading4Char"/>
    <w:uiPriority w:val="3"/>
    <w:unhideWhenUsed/>
    <w:qFormat/>
    <w:pPr>
      <w:keepNext/>
      <w:keepLines/>
      <w:numPr>
        <w:ilvl w:val="2"/>
        <w:numId w:val="15"/>
      </w:numPr>
      <w:spacing w:before="2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3"/>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3"/>
    <w:semiHidden/>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pPr>
      <w:spacing w:line="240" w:lineRule="auto"/>
    </w:pPr>
    <w:rPr>
      <w:rFonts w:ascii="Tahoma" w:hAnsi="Tahoma" w:cs="Tahoma"/>
      <w:sz w:val="16"/>
      <w:szCs w:val="16"/>
    </w:rPr>
  </w:style>
  <w:style w:type="paragraph" w:styleId="Title">
    <w:name w:val="Title"/>
    <w:basedOn w:val="Normal"/>
    <w:link w:val="TitleChar"/>
    <w:uiPriority w:val="1"/>
    <w:unhideWhenUsed/>
    <w:qFormat/>
    <w:rsid w:val="001A3B47"/>
    <w:pPr>
      <w:spacing w:after="0"/>
    </w:pPr>
    <w:rPr>
      <w:b/>
    </w:rPr>
  </w:style>
  <w:style w:type="paragraph" w:styleId="Subtitle">
    <w:name w:val="Subtitle"/>
    <w:basedOn w:val="Normal"/>
    <w:link w:val="SubtitleChar"/>
    <w:uiPriority w:val="2"/>
    <w:unhideWhenUsed/>
    <w:qFormat/>
    <w:rsid w:val="001A3B47"/>
    <w:pPr>
      <w:numPr>
        <w:ilvl w:val="1"/>
      </w:numPr>
      <w:spacing w:after="320"/>
      <w:contextualSpacing/>
    </w:pPr>
    <w:rPr>
      <w:rFonts w:cstheme="minorBidi"/>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semiHidden/>
    <w:rPr>
      <w:rFonts w:ascii="Tahoma" w:hAnsi="Tahoma" w:cs="Tahoma"/>
      <w:sz w:val="16"/>
      <w:szCs w:val="16"/>
    </w:rPr>
  </w:style>
  <w:style w:type="character" w:customStyle="1" w:styleId="Heading2Char">
    <w:name w:val="Heading 2 Char"/>
    <w:basedOn w:val="DefaultParagraphFont"/>
    <w:link w:val="Heading2"/>
    <w:uiPriority w:val="3"/>
    <w:rPr>
      <w: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1A3B47"/>
    <w:rPr>
      <w:b/>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rPr>
      <w:rFonts w:asciiTheme="minorHAnsi" w:hAnsiTheme="minorHAnsi"/>
      <w:szCs w:val="24"/>
    </w:rPr>
  </w:style>
  <w:style w:type="paragraph" w:styleId="Footer">
    <w:name w:val="footer"/>
    <w:basedOn w:val="Normal"/>
    <w:link w:val="FooterChar"/>
    <w:uiPriority w:val="99"/>
    <w:pPr>
      <w:spacing w:line="240" w:lineRule="auto"/>
    </w:pPr>
  </w:style>
  <w:style w:type="character" w:customStyle="1" w:styleId="FooterChar">
    <w:name w:val="Footer Char"/>
    <w:basedOn w:val="DefaultParagraphFont"/>
    <w:link w:val="Footer"/>
    <w:uiPriority w:val="99"/>
    <w:rPr>
      <w:rFonts w:asciiTheme="minorHAnsi" w:hAnsiTheme="minorHAnsi"/>
      <w:szCs w:val="24"/>
    </w:rPr>
  </w:style>
  <w:style w:type="character" w:customStyle="1" w:styleId="Heading3Char">
    <w:name w:val="Heading 3 Char"/>
    <w:basedOn w:val="DefaultParagraphFont"/>
    <w:link w:val="Heading3"/>
    <w:uiPriority w:val="3"/>
    <w:rPr>
      <w:rFonts w:asciiTheme="majorHAnsi" w:eastAsiaTheme="majorEastAsia" w:hAnsiTheme="majorHAnsi" w:cstheme="majorBidi"/>
      <w:szCs w:val="24"/>
    </w:rPr>
  </w:style>
  <w:style w:type="paragraph" w:styleId="Date">
    <w:name w:val="Date"/>
    <w:basedOn w:val="Normal"/>
    <w:next w:val="Normal"/>
    <w:link w:val="DateChar"/>
    <w:uiPriority w:val="3"/>
    <w:qFormat/>
    <w:rsid w:val="00D22943"/>
    <w:rPr>
      <w:i/>
    </w:rPr>
  </w:style>
  <w:style w:type="character" w:customStyle="1" w:styleId="DateChar">
    <w:name w:val="Date Char"/>
    <w:basedOn w:val="DefaultParagraphFont"/>
    <w:link w:val="Date"/>
    <w:uiPriority w:val="3"/>
    <w:rsid w:val="00D22943"/>
    <w:rPr>
      <w:i/>
    </w:rPr>
  </w:style>
  <w:style w:type="character" w:customStyle="1" w:styleId="Heading4Char">
    <w:name w:val="Heading 4 Char"/>
    <w:basedOn w:val="DefaultParagraphFont"/>
    <w:link w:val="Heading4"/>
    <w:uiPriority w:val="3"/>
    <w:rPr>
      <w:rFonts w:asciiTheme="majorHAnsi" w:eastAsiaTheme="majorEastAsia" w:hAnsiTheme="majorHAnsi" w:cstheme="majorBidi"/>
      <w:i/>
      <w:iCs/>
    </w:rPr>
  </w:style>
  <w:style w:type="character" w:customStyle="1" w:styleId="Heading5Char">
    <w:name w:val="Heading 5 Char"/>
    <w:basedOn w:val="DefaultParagraphFont"/>
    <w:link w:val="Heading5"/>
    <w:uiPriority w:val="3"/>
    <w:semiHidden/>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3"/>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3"/>
    <w:semiHidden/>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3"/>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
    <w:semiHidden/>
    <w:rPr>
      <w:rFonts w:asciiTheme="majorHAnsi" w:eastAsiaTheme="majorEastAsia" w:hAnsiTheme="majorHAnsi" w:cstheme="majorBidi"/>
      <w:i/>
      <w:iCs/>
      <w:color w:val="272727" w:themeColor="text1" w:themeTint="D8"/>
      <w:sz w:val="21"/>
      <w:szCs w:val="21"/>
    </w:rPr>
  </w:style>
  <w:style w:type="paragraph" w:styleId="ListContinue">
    <w:name w:val="List Continue"/>
    <w:basedOn w:val="Normal"/>
    <w:uiPriority w:val="4"/>
    <w:qFormat/>
    <w:pPr>
      <w:ind w:left="360"/>
      <w:contextualSpacing/>
    </w:pPr>
  </w:style>
  <w:style w:type="paragraph" w:styleId="ListContinue2">
    <w:name w:val="List Continue 2"/>
    <w:basedOn w:val="Normal"/>
    <w:uiPriority w:val="4"/>
    <w:qFormat/>
    <w:pPr>
      <w:ind w:left="720"/>
      <w:contextualSpacing/>
    </w:pPr>
  </w:style>
  <w:style w:type="character" w:customStyle="1" w:styleId="SubtitleChar">
    <w:name w:val="Subtitle Char"/>
    <w:basedOn w:val="DefaultParagraphFont"/>
    <w:link w:val="Subtitle"/>
    <w:uiPriority w:val="2"/>
    <w:rsid w:val="001A3B47"/>
    <w:rPr>
      <w:rFonts w:cstheme="minorBidi"/>
    </w:rPr>
  </w:style>
  <w:style w:type="table" w:customStyle="1" w:styleId="Meetingminutestable">
    <w:name w:val="Meeting minutes table"/>
    <w:basedOn w:val="TableNormal"/>
    <w:uiPriority w:val="99"/>
    <w:rsid w:val="004A10F9"/>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330156\AppData\Roaming\Microsoft\Templates\Minutes%20for%20organization%20meeting%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E81D1BA04C44A0BF2F5F0A552B0E5D"/>
        <w:category>
          <w:name w:val="General"/>
          <w:gallery w:val="placeholder"/>
        </w:category>
        <w:types>
          <w:type w:val="bbPlcHdr"/>
        </w:types>
        <w:behaviors>
          <w:behavior w:val="content"/>
        </w:behaviors>
        <w:guid w:val="{1ABA7652-B056-4862-A270-6E09F7BD212F}"/>
      </w:docPartPr>
      <w:docPartBody>
        <w:p w:rsidR="00081032" w:rsidRDefault="00BC501C">
          <w:pPr>
            <w:pStyle w:val="8AE81D1BA04C44A0BF2F5F0A552B0E5D"/>
          </w:pPr>
          <w:r>
            <w:t>Meeting Minutes</w:t>
          </w:r>
        </w:p>
      </w:docPartBody>
    </w:docPart>
    <w:docPart>
      <w:docPartPr>
        <w:name w:val="3204EF8EA6354787AB85F3850B3699EB"/>
        <w:category>
          <w:name w:val="General"/>
          <w:gallery w:val="placeholder"/>
        </w:category>
        <w:types>
          <w:type w:val="bbPlcHdr"/>
        </w:types>
        <w:behaviors>
          <w:behavior w:val="content"/>
        </w:behaviors>
        <w:guid w:val="{42D8E971-B82B-4A5A-A6B1-6A4664C68E4D}"/>
      </w:docPartPr>
      <w:docPartBody>
        <w:p w:rsidR="00081032" w:rsidRDefault="00BC501C">
          <w:pPr>
            <w:pStyle w:val="3204EF8EA6354787AB85F3850B3699EB"/>
          </w:pPr>
          <w:r w:rsidRPr="00254F52">
            <w:t>Present:</w:t>
          </w:r>
        </w:p>
      </w:docPartBody>
    </w:docPart>
    <w:docPart>
      <w:docPartPr>
        <w:name w:val="CDEF603888964D08A96DD1AE1081268F"/>
        <w:category>
          <w:name w:val="General"/>
          <w:gallery w:val="placeholder"/>
        </w:category>
        <w:types>
          <w:type w:val="bbPlcHdr"/>
        </w:types>
        <w:behaviors>
          <w:behavior w:val="content"/>
        </w:behaviors>
        <w:guid w:val="{05482D3A-77B6-4D72-AC79-77F286338A83}"/>
      </w:docPartPr>
      <w:docPartBody>
        <w:p w:rsidR="00081032" w:rsidRDefault="00BC501C">
          <w:pPr>
            <w:pStyle w:val="CDEF603888964D08A96DD1AE1081268F"/>
          </w:pPr>
          <w:r>
            <w:t>Next meeting:</w:t>
          </w:r>
        </w:p>
      </w:docPartBody>
    </w:docPart>
    <w:docPart>
      <w:docPartPr>
        <w:name w:val="D1F169A41B8041ECBBE17ED2B34D57EA"/>
        <w:category>
          <w:name w:val="General"/>
          <w:gallery w:val="placeholder"/>
        </w:category>
        <w:types>
          <w:type w:val="bbPlcHdr"/>
        </w:types>
        <w:behaviors>
          <w:behavior w:val="content"/>
        </w:behaviors>
        <w:guid w:val="{D1246B38-34A4-4EAA-B260-258AEC5A3F4E}"/>
      </w:docPartPr>
      <w:docPartBody>
        <w:p w:rsidR="00081032" w:rsidRDefault="00BC501C">
          <w:pPr>
            <w:pStyle w:val="D1F169A41B8041ECBBE17ED2B34D57EA"/>
          </w:pPr>
          <w:r>
            <w:t>Date, Time, 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1C"/>
    <w:rsid w:val="00081032"/>
    <w:rsid w:val="00BC501C"/>
    <w:rsid w:val="00FE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26E5943CF14F87999E4332BA142B79">
    <w:name w:val="2326E5943CF14F87999E4332BA142B79"/>
  </w:style>
  <w:style w:type="paragraph" w:customStyle="1" w:styleId="8AE81D1BA04C44A0BF2F5F0A552B0E5D">
    <w:name w:val="8AE81D1BA04C44A0BF2F5F0A552B0E5D"/>
  </w:style>
  <w:style w:type="paragraph" w:customStyle="1" w:styleId="34C67BFBACF440BD9F158E53278B8D8A">
    <w:name w:val="34C67BFBACF440BD9F158E53278B8D8A"/>
  </w:style>
  <w:style w:type="paragraph" w:customStyle="1" w:styleId="3204EF8EA6354787AB85F3850B3699EB">
    <w:name w:val="3204EF8EA6354787AB85F3850B3699EB"/>
  </w:style>
  <w:style w:type="paragraph" w:customStyle="1" w:styleId="3428087635A04746B0A1E854EB1B57B2">
    <w:name w:val="3428087635A04746B0A1E854EB1B57B2"/>
  </w:style>
  <w:style w:type="paragraph" w:customStyle="1" w:styleId="CDEF603888964D08A96DD1AE1081268F">
    <w:name w:val="CDEF603888964D08A96DD1AE1081268F"/>
  </w:style>
  <w:style w:type="paragraph" w:customStyle="1" w:styleId="D1F169A41B8041ECBBE17ED2B34D57EA">
    <w:name w:val="D1F169A41B8041ECBBE17ED2B34D57EA"/>
  </w:style>
  <w:style w:type="paragraph" w:customStyle="1" w:styleId="EBFFCA4BC70E44DCA681C0EC3C58A07B">
    <w:name w:val="EBFFCA4BC70E44DCA681C0EC3C58A07B"/>
  </w:style>
  <w:style w:type="paragraph" w:customStyle="1" w:styleId="04EC0CF502FA4FF6BEA8720B5B826F44">
    <w:name w:val="04EC0CF502FA4FF6BEA8720B5B826F44"/>
  </w:style>
  <w:style w:type="paragraph" w:customStyle="1" w:styleId="BCDEE8581C0741ACBF7A4FBF64610F52">
    <w:name w:val="BCDEE8581C0741ACBF7A4FBF64610F52"/>
  </w:style>
  <w:style w:type="paragraph" w:customStyle="1" w:styleId="90FD44E054A14C718CD256049505505F">
    <w:name w:val="90FD44E054A14C718CD256049505505F"/>
  </w:style>
  <w:style w:type="paragraph" w:customStyle="1" w:styleId="FD6E54D6EFC5427785D7EAD4EA92DE3B">
    <w:name w:val="FD6E54D6EFC5427785D7EAD4EA92DE3B"/>
  </w:style>
  <w:style w:type="paragraph" w:customStyle="1" w:styleId="2431574BD82F4967B737C48FEF09D2E9">
    <w:name w:val="2431574BD82F4967B737C48FEF09D2E9"/>
  </w:style>
  <w:style w:type="paragraph" w:customStyle="1" w:styleId="C7FA6DFC79EC49419777241D3BB96E6E">
    <w:name w:val="C7FA6DFC79EC49419777241D3BB96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for organization meeting (short form).dotx</Template>
  <TotalTime>10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 and Digital Services</dc:creator>
  <cp:keywords/>
  <cp:lastModifiedBy>Information, Technology and Digital Services</cp:lastModifiedBy>
  <cp:revision>3</cp:revision>
  <dcterms:created xsi:type="dcterms:W3CDTF">2017-10-03T12:05:00Z</dcterms:created>
  <dcterms:modified xsi:type="dcterms:W3CDTF">2017-10-03T13:37:00Z</dcterms:modified>
  <cp:version/>
</cp:coreProperties>
</file>