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564" w:rsidRDefault="00CC317B" w:rsidP="00254F52">
      <w:pPr>
        <w:pStyle w:val="Title"/>
      </w:pPr>
      <w:r>
        <w:t>MegaStorm Games</w:t>
      </w:r>
    </w:p>
    <w:sdt>
      <w:sdtPr>
        <w:id w:val="1851292754"/>
        <w:placeholder>
          <w:docPart w:val="8AE81D1BA04C44A0BF2F5F0A552B0E5D"/>
        </w:placeholder>
        <w:temporary/>
        <w:showingPlcHdr/>
        <w15:appearance w15:val="hidden"/>
      </w:sdtPr>
      <w:sdtEndPr/>
      <w:sdtContent>
        <w:p w:rsidR="00871564" w:rsidRDefault="00254F52" w:rsidP="00254F52">
          <w:pPr>
            <w:pStyle w:val="Subtitle"/>
          </w:pPr>
          <w:r>
            <w:t>Meeting Minutes</w:t>
          </w:r>
        </w:p>
      </w:sdtContent>
    </w:sdt>
    <w:sdt>
      <w:sdtPr>
        <w:id w:val="-1967190323"/>
        <w:placeholder>
          <w:docPart w:val="34C67BFBACF440BD9F158E53278B8D8A"/>
        </w:placeholder>
        <w:temporary/>
        <w:showingPlcHdr/>
        <w15:appearance w15:val="hidden"/>
      </w:sdtPr>
      <w:sdtEndPr/>
      <w:sdtContent>
        <w:p w:rsidR="00871564" w:rsidRDefault="00B70907">
          <w:pPr>
            <w:pStyle w:val="Date"/>
          </w:pPr>
          <w:r>
            <w:t>Date</w:t>
          </w:r>
        </w:p>
      </w:sdtContent>
    </w:sdt>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Meeting minutes table"/>
      </w:tblPr>
      <w:tblGrid>
        <w:gridCol w:w="2136"/>
        <w:gridCol w:w="6504"/>
      </w:tblGrid>
      <w:tr w:rsidR="00871564" w:rsidTr="001A3B47">
        <w:sdt>
          <w:sdtPr>
            <w:id w:val="-784884413"/>
            <w:placeholder>
              <w:docPart w:val="3204EF8EA6354787AB85F3850B3699EB"/>
            </w:placeholder>
            <w:temporary/>
            <w:showingPlcHdr/>
            <w15:appearance w15:val="hidden"/>
          </w:sdtPr>
          <w:sdtEndPr/>
          <w:sdtContent>
            <w:bookmarkStart w:id="0" w:name="_GoBack" w:displacedByCustomXml="prev"/>
            <w:tc>
              <w:tcPr>
                <w:tcW w:w="2136" w:type="dxa"/>
              </w:tcPr>
              <w:p w:rsidR="00871564" w:rsidRDefault="00B70907">
                <w:pPr>
                  <w:pStyle w:val="Heading1"/>
                </w:pPr>
                <w:r w:rsidRPr="00254F52">
                  <w:t>Present:</w:t>
                </w:r>
              </w:p>
            </w:tc>
            <w:bookmarkEnd w:id="0" w:displacedByCustomXml="next"/>
          </w:sdtContent>
        </w:sdt>
        <w:sdt>
          <w:sdtPr>
            <w:alias w:val="Names"/>
            <w:tag w:val="Names"/>
            <w:id w:val="83643565"/>
            <w:placeholder>
              <w:docPart w:val="3428087635A04746B0A1E854EB1B57B2"/>
            </w:placeholder>
            <w:temporary/>
            <w:showingPlcHdr/>
            <w15:appearance w15:val="hidden"/>
          </w:sdtPr>
          <w:sdtEndPr/>
          <w:sdtContent>
            <w:tc>
              <w:tcPr>
                <w:tcW w:w="6504" w:type="dxa"/>
              </w:tcPr>
              <w:p w:rsidR="00871564" w:rsidRDefault="00B70907">
                <w:r>
                  <w:t>Attendee Names</w:t>
                </w:r>
              </w:p>
            </w:tc>
          </w:sdtContent>
        </w:sdt>
      </w:tr>
      <w:tr w:rsidR="00871564" w:rsidTr="001A3B47">
        <w:sdt>
          <w:sdtPr>
            <w:id w:val="45649258"/>
            <w:placeholder>
              <w:docPart w:val="CDEF603888964D08A96DD1AE1081268F"/>
            </w:placeholder>
            <w:temporary/>
            <w:showingPlcHdr/>
            <w15:appearance w15:val="hidden"/>
          </w:sdtPr>
          <w:sdtEndPr/>
          <w:sdtContent>
            <w:tc>
              <w:tcPr>
                <w:tcW w:w="2136" w:type="dxa"/>
                <w:tcBorders>
                  <w:bottom w:val="single" w:sz="4" w:space="0" w:color="000000" w:themeColor="text1"/>
                </w:tcBorders>
              </w:tcPr>
              <w:p w:rsidR="00871564" w:rsidRDefault="00B70907">
                <w:pPr>
                  <w:pStyle w:val="Heading1"/>
                </w:pPr>
                <w:r>
                  <w:t>Next meeting:</w:t>
                </w:r>
              </w:p>
            </w:tc>
          </w:sdtContent>
        </w:sdt>
        <w:sdt>
          <w:sdtPr>
            <w:alias w:val="Date"/>
            <w:tag w:val="Date"/>
            <w:id w:val="83643597"/>
            <w:placeholder>
              <w:docPart w:val="D1F169A41B8041ECBBE17ED2B34D57EA"/>
            </w:placeholder>
            <w:temporary/>
            <w:showingPlcHdr/>
            <w15:appearance w15:val="hidden"/>
          </w:sdtPr>
          <w:sdtEndPr/>
          <w:sdtContent>
            <w:tc>
              <w:tcPr>
                <w:tcW w:w="6504" w:type="dxa"/>
                <w:tcBorders>
                  <w:bottom w:val="single" w:sz="4" w:space="0" w:color="000000" w:themeColor="text1"/>
                </w:tcBorders>
              </w:tcPr>
              <w:p w:rsidR="00871564" w:rsidRDefault="00B70907">
                <w:r>
                  <w:t>Date, Time, Location</w:t>
                </w:r>
              </w:p>
            </w:tc>
          </w:sdtContent>
        </w:sdt>
      </w:tr>
    </w:tbl>
    <w:p w:rsidR="00871564" w:rsidRDefault="00BA6C19">
      <w:pPr>
        <w:pStyle w:val="Heading2"/>
      </w:pPr>
      <w:sdt>
        <w:sdtPr>
          <w:id w:val="83643626"/>
          <w:placeholder>
            <w:docPart w:val="EBFFCA4BC70E44DCA681C0EC3C58A07B"/>
          </w:placeholder>
          <w:temporary/>
          <w:showingPlcHdr/>
          <w15:appearance w15:val="hidden"/>
        </w:sdtPr>
        <w:sdtEndPr/>
        <w:sdtContent>
          <w:r w:rsidR="00B70907">
            <w:t xml:space="preserve">Heading </w:t>
          </w:r>
          <w:r w:rsidR="00A813E5">
            <w:t>2</w:t>
          </w:r>
        </w:sdtContent>
      </w:sdt>
    </w:p>
    <w:sdt>
      <w:sdtPr>
        <w:id w:val="83643655"/>
        <w:placeholder>
          <w:docPart w:val="04EC0CF502FA4FF6BEA8720B5B826F44"/>
        </w:placeholder>
        <w:temporary/>
        <w:showingPlcHdr/>
        <w15:appearance w15:val="hidden"/>
      </w:sdtPr>
      <w:sdtEndPr/>
      <w:sdtContent>
        <w:p w:rsidR="00871564" w:rsidRDefault="00B70907">
          <w:r>
            <w:t>To get started right away, just tap any placeholder text (such as this) and start typing to replace it with your own.</w:t>
          </w:r>
        </w:p>
      </w:sdtContent>
    </w:sdt>
    <w:p w:rsidR="00871564" w:rsidRDefault="00BA6C19">
      <w:pPr>
        <w:pStyle w:val="Heading2"/>
      </w:pPr>
      <w:sdt>
        <w:sdtPr>
          <w:id w:val="83643683"/>
          <w:placeholder>
            <w:docPart w:val="BCDEE8581C0741ACBF7A4FBF64610F52"/>
          </w:placeholder>
          <w:temporary/>
          <w:showingPlcHdr/>
          <w15:appearance w15:val="hidden"/>
        </w:sdtPr>
        <w:sdtEndPr/>
        <w:sdtContent>
          <w:r w:rsidR="00B70907">
            <w:t xml:space="preserve">Heading </w:t>
          </w:r>
          <w:r w:rsidR="00A813E5">
            <w:t>2</w:t>
          </w:r>
        </w:sdtContent>
      </w:sdt>
    </w:p>
    <w:sdt>
      <w:sdtPr>
        <w:id w:val="1011720708"/>
        <w:placeholder>
          <w:docPart w:val="90FD44E054A14C718CD256049505505F"/>
        </w:placeholder>
        <w:temporary/>
        <w:showingPlcHdr/>
        <w15:appearance w15:val="hidden"/>
      </w:sdtPr>
      <w:sdtEndPr/>
      <w:sdtContent>
        <w:p w:rsidR="00871564" w:rsidRDefault="00B70907">
          <w:pPr>
            <w:pStyle w:val="Heading3"/>
          </w:pPr>
          <w:r>
            <w:t>Heading 3</w:t>
          </w:r>
        </w:p>
      </w:sdtContent>
    </w:sdt>
    <w:sdt>
      <w:sdtPr>
        <w:id w:val="83643712"/>
        <w:placeholder>
          <w:docPart w:val="FD6E54D6EFC5427785D7EAD4EA92DE3B"/>
        </w:placeholder>
        <w:temporary/>
        <w:showingPlcHdr/>
        <w15:appearance w15:val="hidden"/>
      </w:sdtPr>
      <w:sdtEndPr/>
      <w:sdtContent>
        <w:p w:rsidR="00871564" w:rsidRDefault="00B70907">
          <w:pPr>
            <w:pStyle w:val="ListContinue"/>
          </w:pPr>
          <w:r>
            <w:t>Use styles to easily format your Word documents in no time. For example, this text uses the List Continue style.</w:t>
          </w:r>
        </w:p>
      </w:sdtContent>
    </w:sdt>
    <w:p w:rsidR="00871564" w:rsidRDefault="00BA6C19">
      <w:pPr>
        <w:pStyle w:val="Heading4"/>
      </w:pPr>
      <w:sdt>
        <w:sdtPr>
          <w:id w:val="83643740"/>
          <w:placeholder>
            <w:docPart w:val="2431574BD82F4967B737C48FEF09D2E9"/>
          </w:placeholder>
          <w:temporary/>
          <w:showingPlcHdr/>
          <w15:appearance w15:val="hidden"/>
        </w:sdtPr>
        <w:sdtEndPr/>
        <w:sdtContent>
          <w:r w:rsidR="00B70907">
            <w:t>Heading 4</w:t>
          </w:r>
        </w:sdtContent>
      </w:sdt>
    </w:p>
    <w:sdt>
      <w:sdtPr>
        <w:id w:val="83643769"/>
        <w:placeholder>
          <w:docPart w:val="C7FA6DFC79EC49419777241D3BB96E6E"/>
        </w:placeholder>
        <w:temporary/>
        <w:showingPlcHdr/>
        <w15:appearance w15:val="hidden"/>
      </w:sdtPr>
      <w:sdtEndPr/>
      <w:sdtContent>
        <w:p w:rsidR="00871564" w:rsidRDefault="00B70907">
          <w:pPr>
            <w:pStyle w:val="ListContinue2"/>
          </w:pPr>
          <w:r>
            <w:t>View and edit this document in Word on your computer, tablet, or phone. You can seamlessly save the document to the cloud from Word on your Windows, Mac, Android, or iOS device.</w:t>
          </w:r>
        </w:p>
      </w:sdtContent>
    </w:sdt>
    <w:sectPr w:rsidR="00871564">
      <w:footerReference w:type="default" r:id="rId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C19" w:rsidRDefault="00BA6C19">
      <w:pPr>
        <w:spacing w:after="0" w:line="240" w:lineRule="auto"/>
      </w:pPr>
      <w:r>
        <w:separator/>
      </w:r>
    </w:p>
  </w:endnote>
  <w:endnote w:type="continuationSeparator" w:id="0">
    <w:p w:rsidR="00BA6C19" w:rsidRDefault="00BA6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073833"/>
      <w:docPartObj>
        <w:docPartGallery w:val="Page Numbers (Bottom of Page)"/>
        <w:docPartUnique/>
      </w:docPartObj>
    </w:sdtPr>
    <w:sdtEndPr>
      <w:rPr>
        <w:noProof/>
      </w:rPr>
    </w:sdtEndPr>
    <w:sdtContent>
      <w:p w:rsidR="00871564" w:rsidRDefault="00B7090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C19" w:rsidRDefault="00BA6C19">
      <w:pPr>
        <w:spacing w:after="0" w:line="240" w:lineRule="auto"/>
      </w:pPr>
      <w:r>
        <w:separator/>
      </w:r>
    </w:p>
  </w:footnote>
  <w:footnote w:type="continuationSeparator" w:id="0">
    <w:p w:rsidR="00BA6C19" w:rsidRDefault="00BA6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8460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489A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E6067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21AE5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48FE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D08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E5EF0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8407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F6D1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FC19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52325"/>
    <w:multiLevelType w:val="hybridMultilevel"/>
    <w:tmpl w:val="669A968C"/>
    <w:lvl w:ilvl="0" w:tplc="116A6778">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45EAA"/>
    <w:multiLevelType w:val="multilevel"/>
    <w:tmpl w:val="9DECDC28"/>
    <w:lvl w:ilvl="0">
      <w:start w:val="1"/>
      <w:numFmt w:val="upperRoman"/>
      <w:pStyle w:val="Heading2"/>
      <w:lvlText w:val="%1."/>
      <w:lvlJc w:val="left"/>
      <w:pPr>
        <w:ind w:left="360" w:hanging="360"/>
      </w:pPr>
      <w:rPr>
        <w:rFonts w:hint="default"/>
      </w:rPr>
    </w:lvl>
    <w:lvl w:ilvl="1">
      <w:start w:val="1"/>
      <w:numFmt w:val="lowerLetter"/>
      <w:pStyle w:val="Heading3"/>
      <w:lvlText w:val="%2."/>
      <w:lvlJc w:val="left"/>
      <w:pPr>
        <w:ind w:left="720" w:hanging="360"/>
      </w:pPr>
      <w:rPr>
        <w:rFonts w:hint="default"/>
      </w:rPr>
    </w:lvl>
    <w:lvl w:ilvl="2">
      <w:start w:val="1"/>
      <w:numFmt w:val="lowerRoman"/>
      <w:pStyle w:val="Heading4"/>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2" w15:restartNumberingAfterBreak="0">
    <w:nsid w:val="53B05ED1"/>
    <w:multiLevelType w:val="hybridMultilevel"/>
    <w:tmpl w:val="74986AFA"/>
    <w:lvl w:ilvl="0" w:tplc="116A6778">
      <w:start w:val="1"/>
      <w:numFmt w:val="upperRoman"/>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746AF2"/>
    <w:multiLevelType w:val="hybridMultilevel"/>
    <w:tmpl w:val="67E8A30A"/>
    <w:lvl w:ilvl="0" w:tplc="3EB06F98">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lvl w:ilvl="0" w:tplc="116A6778">
        <w:start w:val="1"/>
        <w:numFmt w:val="upperRoman"/>
        <w:lvlText w:val="%1."/>
        <w:lvlJc w:val="left"/>
        <w:pPr>
          <w:ind w:left="360" w:hanging="360"/>
        </w:pPr>
        <w:rPr>
          <w:rFonts w:hint="default"/>
        </w:rPr>
      </w:lvl>
    </w:lvlOverride>
    <w:lvlOverride w:ilvl="1">
      <w:lvl w:ilvl="1" w:tplc="04090019">
        <w:start w:val="1"/>
        <w:numFmt w:val="lowerLetter"/>
        <w:lvlText w:val="%2."/>
        <w:lvlJc w:val="left"/>
        <w:pPr>
          <w:ind w:left="1440" w:hanging="360"/>
        </w:pPr>
        <w:rPr>
          <w:rFonts w:hint="default"/>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4">
    <w:abstractNumId w:val="12"/>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1BA"/>
    <w:rsid w:val="0019363D"/>
    <w:rsid w:val="001A3B47"/>
    <w:rsid w:val="00254F52"/>
    <w:rsid w:val="002C33B0"/>
    <w:rsid w:val="00392287"/>
    <w:rsid w:val="004A10F9"/>
    <w:rsid w:val="005F7944"/>
    <w:rsid w:val="00616134"/>
    <w:rsid w:val="006361BA"/>
    <w:rsid w:val="008400D4"/>
    <w:rsid w:val="00871564"/>
    <w:rsid w:val="009E2B3A"/>
    <w:rsid w:val="00A813E5"/>
    <w:rsid w:val="00A85492"/>
    <w:rsid w:val="00B70907"/>
    <w:rsid w:val="00BA6C19"/>
    <w:rsid w:val="00CC317B"/>
    <w:rsid w:val="00D22943"/>
    <w:rsid w:val="00D90EA3"/>
    <w:rsid w:val="00EB12BA"/>
    <w:rsid w:val="00FF2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15966B"/>
  <w15:docId w15:val="{F9C8C874-BF03-41D4-A520-9282345C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4" w:qFormat="1"/>
    <w:lsdException w:name="List Continue 2" w:uiPriority="4"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uiPriority="4"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492"/>
  </w:style>
  <w:style w:type="paragraph" w:styleId="Heading1">
    <w:name w:val="heading 1"/>
    <w:basedOn w:val="Normal"/>
    <w:uiPriority w:val="3"/>
    <w:qFormat/>
    <w:pPr>
      <w:outlineLvl w:val="0"/>
    </w:pPr>
    <w:rPr>
      <w:i/>
    </w:rPr>
  </w:style>
  <w:style w:type="paragraph" w:styleId="Heading2">
    <w:name w:val="heading 2"/>
    <w:basedOn w:val="Normal"/>
    <w:next w:val="Normal"/>
    <w:link w:val="Heading2Char"/>
    <w:uiPriority w:val="3"/>
    <w:unhideWhenUsed/>
    <w:qFormat/>
    <w:pPr>
      <w:numPr>
        <w:numId w:val="15"/>
      </w:numPr>
      <w:spacing w:before="240"/>
      <w:outlineLvl w:val="1"/>
    </w:pPr>
    <w:rPr>
      <w:b/>
    </w:rPr>
  </w:style>
  <w:style w:type="paragraph" w:styleId="Heading3">
    <w:name w:val="heading 3"/>
    <w:basedOn w:val="Normal"/>
    <w:next w:val="ListContinue"/>
    <w:link w:val="Heading3Char"/>
    <w:uiPriority w:val="3"/>
    <w:unhideWhenUsed/>
    <w:qFormat/>
    <w:pPr>
      <w:keepNext/>
      <w:keepLines/>
      <w:numPr>
        <w:ilvl w:val="1"/>
        <w:numId w:val="15"/>
      </w:numPr>
      <w:spacing w:before="240"/>
      <w:outlineLvl w:val="2"/>
    </w:pPr>
    <w:rPr>
      <w:rFonts w:asciiTheme="majorHAnsi" w:eastAsiaTheme="majorEastAsia" w:hAnsiTheme="majorHAnsi" w:cstheme="majorBidi"/>
      <w:szCs w:val="24"/>
    </w:rPr>
  </w:style>
  <w:style w:type="paragraph" w:styleId="Heading4">
    <w:name w:val="heading 4"/>
    <w:basedOn w:val="Normal"/>
    <w:next w:val="ListContinue2"/>
    <w:link w:val="Heading4Char"/>
    <w:uiPriority w:val="3"/>
    <w:unhideWhenUsed/>
    <w:qFormat/>
    <w:pPr>
      <w:keepNext/>
      <w:keepLines/>
      <w:numPr>
        <w:ilvl w:val="2"/>
        <w:numId w:val="15"/>
      </w:numPr>
      <w:spacing w:before="2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3"/>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3"/>
    <w:semiHidden/>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3"/>
    <w:semiHidden/>
    <w:unhideWhenUsed/>
    <w:qFormat/>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3"/>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3"/>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pPr>
      <w:spacing w:line="240" w:lineRule="auto"/>
    </w:pPr>
    <w:rPr>
      <w:rFonts w:ascii="Tahoma" w:hAnsi="Tahoma" w:cs="Tahoma"/>
      <w:sz w:val="16"/>
      <w:szCs w:val="16"/>
    </w:rPr>
  </w:style>
  <w:style w:type="paragraph" w:styleId="Title">
    <w:name w:val="Title"/>
    <w:basedOn w:val="Normal"/>
    <w:link w:val="TitleChar"/>
    <w:uiPriority w:val="1"/>
    <w:unhideWhenUsed/>
    <w:qFormat/>
    <w:rsid w:val="001A3B47"/>
    <w:pPr>
      <w:spacing w:after="0"/>
    </w:pPr>
    <w:rPr>
      <w:b/>
    </w:rPr>
  </w:style>
  <w:style w:type="paragraph" w:styleId="Subtitle">
    <w:name w:val="Subtitle"/>
    <w:basedOn w:val="Normal"/>
    <w:link w:val="SubtitleChar"/>
    <w:uiPriority w:val="2"/>
    <w:unhideWhenUsed/>
    <w:qFormat/>
    <w:rsid w:val="001A3B47"/>
    <w:pPr>
      <w:numPr>
        <w:ilvl w:val="1"/>
      </w:numPr>
      <w:spacing w:after="320"/>
      <w:contextualSpacing/>
    </w:pPr>
    <w:rPr>
      <w:rFonts w:cstheme="minorBidi"/>
    </w:rPr>
  </w:style>
  <w:style w:type="character" w:styleId="PlaceholderText">
    <w:name w:val="Placeholder Text"/>
    <w:basedOn w:val="DefaultParagraphFont"/>
    <w:uiPriority w:val="99"/>
    <w:semiHidden/>
    <w:rPr>
      <w:color w:val="808080"/>
    </w:rPr>
  </w:style>
  <w:style w:type="character" w:customStyle="1" w:styleId="BalloonTextChar">
    <w:name w:val="Balloon Text Char"/>
    <w:basedOn w:val="DefaultParagraphFont"/>
    <w:link w:val="BalloonText"/>
    <w:semiHidden/>
    <w:rPr>
      <w:rFonts w:ascii="Tahoma" w:hAnsi="Tahoma" w:cs="Tahoma"/>
      <w:sz w:val="16"/>
      <w:szCs w:val="16"/>
    </w:rPr>
  </w:style>
  <w:style w:type="character" w:customStyle="1" w:styleId="Heading2Char">
    <w:name w:val="Heading 2 Char"/>
    <w:basedOn w:val="DefaultParagraphFont"/>
    <w:link w:val="Heading2"/>
    <w:uiPriority w:val="3"/>
    <w:rPr>
      <w:b/>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
    <w:rsid w:val="001A3B47"/>
    <w:rPr>
      <w:b/>
    </w:rPr>
  </w:style>
  <w:style w:type="paragraph" w:styleId="Header">
    <w:name w:val="header"/>
    <w:basedOn w:val="Normal"/>
    <w:link w:val="HeaderChar"/>
    <w:uiPriority w:val="99"/>
    <w:pPr>
      <w:spacing w:line="240" w:lineRule="auto"/>
    </w:pPr>
  </w:style>
  <w:style w:type="character" w:customStyle="1" w:styleId="HeaderChar">
    <w:name w:val="Header Char"/>
    <w:basedOn w:val="DefaultParagraphFont"/>
    <w:link w:val="Header"/>
    <w:uiPriority w:val="99"/>
    <w:rPr>
      <w:rFonts w:asciiTheme="minorHAnsi" w:hAnsiTheme="minorHAnsi"/>
      <w:szCs w:val="24"/>
    </w:rPr>
  </w:style>
  <w:style w:type="paragraph" w:styleId="Footer">
    <w:name w:val="footer"/>
    <w:basedOn w:val="Normal"/>
    <w:link w:val="FooterChar"/>
    <w:uiPriority w:val="99"/>
    <w:pPr>
      <w:spacing w:line="240" w:lineRule="auto"/>
    </w:pPr>
  </w:style>
  <w:style w:type="character" w:customStyle="1" w:styleId="FooterChar">
    <w:name w:val="Footer Char"/>
    <w:basedOn w:val="DefaultParagraphFont"/>
    <w:link w:val="Footer"/>
    <w:uiPriority w:val="99"/>
    <w:rPr>
      <w:rFonts w:asciiTheme="minorHAnsi" w:hAnsiTheme="minorHAnsi"/>
      <w:szCs w:val="24"/>
    </w:rPr>
  </w:style>
  <w:style w:type="character" w:customStyle="1" w:styleId="Heading3Char">
    <w:name w:val="Heading 3 Char"/>
    <w:basedOn w:val="DefaultParagraphFont"/>
    <w:link w:val="Heading3"/>
    <w:uiPriority w:val="3"/>
    <w:rPr>
      <w:rFonts w:asciiTheme="majorHAnsi" w:eastAsiaTheme="majorEastAsia" w:hAnsiTheme="majorHAnsi" w:cstheme="majorBidi"/>
      <w:szCs w:val="24"/>
    </w:rPr>
  </w:style>
  <w:style w:type="paragraph" w:styleId="Date">
    <w:name w:val="Date"/>
    <w:basedOn w:val="Normal"/>
    <w:next w:val="Normal"/>
    <w:link w:val="DateChar"/>
    <w:uiPriority w:val="3"/>
    <w:qFormat/>
    <w:rsid w:val="00D22943"/>
    <w:rPr>
      <w:i/>
    </w:rPr>
  </w:style>
  <w:style w:type="character" w:customStyle="1" w:styleId="DateChar">
    <w:name w:val="Date Char"/>
    <w:basedOn w:val="DefaultParagraphFont"/>
    <w:link w:val="Date"/>
    <w:uiPriority w:val="3"/>
    <w:rsid w:val="00D22943"/>
    <w:rPr>
      <w:i/>
    </w:rPr>
  </w:style>
  <w:style w:type="character" w:customStyle="1" w:styleId="Heading4Char">
    <w:name w:val="Heading 4 Char"/>
    <w:basedOn w:val="DefaultParagraphFont"/>
    <w:link w:val="Heading4"/>
    <w:uiPriority w:val="3"/>
    <w:rPr>
      <w:rFonts w:asciiTheme="majorHAnsi" w:eastAsiaTheme="majorEastAsia" w:hAnsiTheme="majorHAnsi" w:cstheme="majorBidi"/>
      <w:i/>
      <w:iCs/>
    </w:rPr>
  </w:style>
  <w:style w:type="character" w:customStyle="1" w:styleId="Heading5Char">
    <w:name w:val="Heading 5 Char"/>
    <w:basedOn w:val="DefaultParagraphFont"/>
    <w:link w:val="Heading5"/>
    <w:uiPriority w:val="3"/>
    <w:semiHidden/>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3"/>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3"/>
    <w:semiHidden/>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3"/>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3"/>
    <w:semiHidden/>
    <w:rPr>
      <w:rFonts w:asciiTheme="majorHAnsi" w:eastAsiaTheme="majorEastAsia" w:hAnsiTheme="majorHAnsi" w:cstheme="majorBidi"/>
      <w:i/>
      <w:iCs/>
      <w:color w:val="272727" w:themeColor="text1" w:themeTint="D8"/>
      <w:sz w:val="21"/>
      <w:szCs w:val="21"/>
    </w:rPr>
  </w:style>
  <w:style w:type="paragraph" w:styleId="ListContinue">
    <w:name w:val="List Continue"/>
    <w:basedOn w:val="Normal"/>
    <w:uiPriority w:val="4"/>
    <w:qFormat/>
    <w:pPr>
      <w:ind w:left="360"/>
      <w:contextualSpacing/>
    </w:pPr>
  </w:style>
  <w:style w:type="paragraph" w:styleId="ListContinue2">
    <w:name w:val="List Continue 2"/>
    <w:basedOn w:val="Normal"/>
    <w:uiPriority w:val="4"/>
    <w:qFormat/>
    <w:pPr>
      <w:ind w:left="720"/>
      <w:contextualSpacing/>
    </w:pPr>
  </w:style>
  <w:style w:type="character" w:customStyle="1" w:styleId="SubtitleChar">
    <w:name w:val="Subtitle Char"/>
    <w:basedOn w:val="DefaultParagraphFont"/>
    <w:link w:val="Subtitle"/>
    <w:uiPriority w:val="2"/>
    <w:rsid w:val="001A3B47"/>
    <w:rPr>
      <w:rFonts w:cstheme="minorBidi"/>
    </w:rPr>
  </w:style>
  <w:style w:type="table" w:customStyle="1" w:styleId="Meetingminutestable">
    <w:name w:val="Meeting minutes table"/>
    <w:basedOn w:val="TableNormal"/>
    <w:uiPriority w:val="99"/>
    <w:rsid w:val="004A10F9"/>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2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330156\AppData\Roaming\Microsoft\Templates\Minutes%20for%20organization%20meeting%20(short%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E81D1BA04C44A0BF2F5F0A552B0E5D"/>
        <w:category>
          <w:name w:val="General"/>
          <w:gallery w:val="placeholder"/>
        </w:category>
        <w:types>
          <w:type w:val="bbPlcHdr"/>
        </w:types>
        <w:behaviors>
          <w:behavior w:val="content"/>
        </w:behaviors>
        <w:guid w:val="{1ABA7652-B056-4862-A270-6E09F7BD212F}"/>
      </w:docPartPr>
      <w:docPartBody>
        <w:p w:rsidR="00000000" w:rsidRDefault="00BC501C">
          <w:pPr>
            <w:pStyle w:val="8AE81D1BA04C44A0BF2F5F0A552B0E5D"/>
          </w:pPr>
          <w:r>
            <w:t>Meeting Minutes</w:t>
          </w:r>
        </w:p>
      </w:docPartBody>
    </w:docPart>
    <w:docPart>
      <w:docPartPr>
        <w:name w:val="34C67BFBACF440BD9F158E53278B8D8A"/>
        <w:category>
          <w:name w:val="General"/>
          <w:gallery w:val="placeholder"/>
        </w:category>
        <w:types>
          <w:type w:val="bbPlcHdr"/>
        </w:types>
        <w:behaviors>
          <w:behavior w:val="content"/>
        </w:behaviors>
        <w:guid w:val="{BFB01BE6-29B0-4844-BAAB-099A3F459DEF}"/>
      </w:docPartPr>
      <w:docPartBody>
        <w:p w:rsidR="00000000" w:rsidRDefault="00BC501C">
          <w:pPr>
            <w:pStyle w:val="34C67BFBACF440BD9F158E53278B8D8A"/>
          </w:pPr>
          <w:r>
            <w:t>Date</w:t>
          </w:r>
        </w:p>
      </w:docPartBody>
    </w:docPart>
    <w:docPart>
      <w:docPartPr>
        <w:name w:val="3204EF8EA6354787AB85F3850B3699EB"/>
        <w:category>
          <w:name w:val="General"/>
          <w:gallery w:val="placeholder"/>
        </w:category>
        <w:types>
          <w:type w:val="bbPlcHdr"/>
        </w:types>
        <w:behaviors>
          <w:behavior w:val="content"/>
        </w:behaviors>
        <w:guid w:val="{42D8E971-B82B-4A5A-A6B1-6A4664C68E4D}"/>
      </w:docPartPr>
      <w:docPartBody>
        <w:p w:rsidR="00000000" w:rsidRDefault="00BC501C">
          <w:pPr>
            <w:pStyle w:val="3204EF8EA6354787AB85F3850B3699EB"/>
          </w:pPr>
          <w:r w:rsidRPr="00254F52">
            <w:t>Present:</w:t>
          </w:r>
        </w:p>
      </w:docPartBody>
    </w:docPart>
    <w:docPart>
      <w:docPartPr>
        <w:name w:val="3428087635A04746B0A1E854EB1B57B2"/>
        <w:category>
          <w:name w:val="General"/>
          <w:gallery w:val="placeholder"/>
        </w:category>
        <w:types>
          <w:type w:val="bbPlcHdr"/>
        </w:types>
        <w:behaviors>
          <w:behavior w:val="content"/>
        </w:behaviors>
        <w:guid w:val="{AFD9A4A3-E0CF-4C6C-A331-1EC4A80DF73C}"/>
      </w:docPartPr>
      <w:docPartBody>
        <w:p w:rsidR="00000000" w:rsidRDefault="00BC501C">
          <w:pPr>
            <w:pStyle w:val="3428087635A04746B0A1E854EB1B57B2"/>
          </w:pPr>
          <w:r>
            <w:t>Attendee Names</w:t>
          </w:r>
        </w:p>
      </w:docPartBody>
    </w:docPart>
    <w:docPart>
      <w:docPartPr>
        <w:name w:val="CDEF603888964D08A96DD1AE1081268F"/>
        <w:category>
          <w:name w:val="General"/>
          <w:gallery w:val="placeholder"/>
        </w:category>
        <w:types>
          <w:type w:val="bbPlcHdr"/>
        </w:types>
        <w:behaviors>
          <w:behavior w:val="content"/>
        </w:behaviors>
        <w:guid w:val="{05482D3A-77B6-4D72-AC79-77F286338A83}"/>
      </w:docPartPr>
      <w:docPartBody>
        <w:p w:rsidR="00000000" w:rsidRDefault="00BC501C">
          <w:pPr>
            <w:pStyle w:val="CDEF603888964D08A96DD1AE1081268F"/>
          </w:pPr>
          <w:r>
            <w:t>Next meeting:</w:t>
          </w:r>
        </w:p>
      </w:docPartBody>
    </w:docPart>
    <w:docPart>
      <w:docPartPr>
        <w:name w:val="D1F169A41B8041ECBBE17ED2B34D57EA"/>
        <w:category>
          <w:name w:val="General"/>
          <w:gallery w:val="placeholder"/>
        </w:category>
        <w:types>
          <w:type w:val="bbPlcHdr"/>
        </w:types>
        <w:behaviors>
          <w:behavior w:val="content"/>
        </w:behaviors>
        <w:guid w:val="{D1246B38-34A4-4EAA-B260-258AEC5A3F4E}"/>
      </w:docPartPr>
      <w:docPartBody>
        <w:p w:rsidR="00000000" w:rsidRDefault="00BC501C">
          <w:pPr>
            <w:pStyle w:val="D1F169A41B8041ECBBE17ED2B34D57EA"/>
          </w:pPr>
          <w:r>
            <w:t>Date, Time, Location</w:t>
          </w:r>
        </w:p>
      </w:docPartBody>
    </w:docPart>
    <w:docPart>
      <w:docPartPr>
        <w:name w:val="EBFFCA4BC70E44DCA681C0EC3C58A07B"/>
        <w:category>
          <w:name w:val="General"/>
          <w:gallery w:val="placeholder"/>
        </w:category>
        <w:types>
          <w:type w:val="bbPlcHdr"/>
        </w:types>
        <w:behaviors>
          <w:behavior w:val="content"/>
        </w:behaviors>
        <w:guid w:val="{4C7CB3E9-0E3E-4020-8A2C-003D57AD0EE0}"/>
      </w:docPartPr>
      <w:docPartBody>
        <w:p w:rsidR="00000000" w:rsidRDefault="00BC501C">
          <w:pPr>
            <w:pStyle w:val="EBFFCA4BC70E44DCA681C0EC3C58A07B"/>
          </w:pPr>
          <w:r>
            <w:t>Heading 2</w:t>
          </w:r>
        </w:p>
      </w:docPartBody>
    </w:docPart>
    <w:docPart>
      <w:docPartPr>
        <w:name w:val="04EC0CF502FA4FF6BEA8720B5B826F44"/>
        <w:category>
          <w:name w:val="General"/>
          <w:gallery w:val="placeholder"/>
        </w:category>
        <w:types>
          <w:type w:val="bbPlcHdr"/>
        </w:types>
        <w:behaviors>
          <w:behavior w:val="content"/>
        </w:behaviors>
        <w:guid w:val="{0BB0F69C-4203-4763-9332-654B6E377B84}"/>
      </w:docPartPr>
      <w:docPartBody>
        <w:p w:rsidR="00000000" w:rsidRDefault="00BC501C">
          <w:pPr>
            <w:pStyle w:val="04EC0CF502FA4FF6BEA8720B5B826F44"/>
          </w:pPr>
          <w:r>
            <w:t>To get started right away, just tap any placeholder text (such as this) and start typing to replace it with your own.</w:t>
          </w:r>
        </w:p>
      </w:docPartBody>
    </w:docPart>
    <w:docPart>
      <w:docPartPr>
        <w:name w:val="BCDEE8581C0741ACBF7A4FBF64610F52"/>
        <w:category>
          <w:name w:val="General"/>
          <w:gallery w:val="placeholder"/>
        </w:category>
        <w:types>
          <w:type w:val="bbPlcHdr"/>
        </w:types>
        <w:behaviors>
          <w:behavior w:val="content"/>
        </w:behaviors>
        <w:guid w:val="{610FB460-97C6-420C-9EC6-80EA959F416B}"/>
      </w:docPartPr>
      <w:docPartBody>
        <w:p w:rsidR="00000000" w:rsidRDefault="00BC501C">
          <w:pPr>
            <w:pStyle w:val="BCDEE8581C0741ACBF7A4FBF64610F52"/>
          </w:pPr>
          <w:r>
            <w:t>Heading 2</w:t>
          </w:r>
        </w:p>
      </w:docPartBody>
    </w:docPart>
    <w:docPart>
      <w:docPartPr>
        <w:name w:val="90FD44E054A14C718CD256049505505F"/>
        <w:category>
          <w:name w:val="General"/>
          <w:gallery w:val="placeholder"/>
        </w:category>
        <w:types>
          <w:type w:val="bbPlcHdr"/>
        </w:types>
        <w:behaviors>
          <w:behavior w:val="content"/>
        </w:behaviors>
        <w:guid w:val="{D0E2294C-DFA8-48E2-BC63-2250D8FFDCA9}"/>
      </w:docPartPr>
      <w:docPartBody>
        <w:p w:rsidR="00000000" w:rsidRDefault="00BC501C">
          <w:pPr>
            <w:pStyle w:val="90FD44E054A14C718CD256049505505F"/>
          </w:pPr>
          <w:r>
            <w:t>Heading 3</w:t>
          </w:r>
        </w:p>
      </w:docPartBody>
    </w:docPart>
    <w:docPart>
      <w:docPartPr>
        <w:name w:val="FD6E54D6EFC5427785D7EAD4EA92DE3B"/>
        <w:category>
          <w:name w:val="General"/>
          <w:gallery w:val="placeholder"/>
        </w:category>
        <w:types>
          <w:type w:val="bbPlcHdr"/>
        </w:types>
        <w:behaviors>
          <w:behavior w:val="content"/>
        </w:behaviors>
        <w:guid w:val="{281BB244-5386-443C-890C-7C5B067D1413}"/>
      </w:docPartPr>
      <w:docPartBody>
        <w:p w:rsidR="00000000" w:rsidRDefault="00BC501C">
          <w:pPr>
            <w:pStyle w:val="FD6E54D6EFC5427785D7EAD4EA92DE3B"/>
          </w:pPr>
          <w:r>
            <w:t xml:space="preserve">Use styles to easily format your Word documents in no time. For example, this </w:t>
          </w:r>
          <w:r>
            <w:t>text uses the List Continue style.</w:t>
          </w:r>
        </w:p>
      </w:docPartBody>
    </w:docPart>
    <w:docPart>
      <w:docPartPr>
        <w:name w:val="2431574BD82F4967B737C48FEF09D2E9"/>
        <w:category>
          <w:name w:val="General"/>
          <w:gallery w:val="placeholder"/>
        </w:category>
        <w:types>
          <w:type w:val="bbPlcHdr"/>
        </w:types>
        <w:behaviors>
          <w:behavior w:val="content"/>
        </w:behaviors>
        <w:guid w:val="{CB38F8F4-CD7E-4B70-9ED9-643453A8768E}"/>
      </w:docPartPr>
      <w:docPartBody>
        <w:p w:rsidR="00000000" w:rsidRDefault="00BC501C">
          <w:pPr>
            <w:pStyle w:val="2431574BD82F4967B737C48FEF09D2E9"/>
          </w:pPr>
          <w:r>
            <w:t>Heading 4</w:t>
          </w:r>
        </w:p>
      </w:docPartBody>
    </w:docPart>
    <w:docPart>
      <w:docPartPr>
        <w:name w:val="C7FA6DFC79EC49419777241D3BB96E6E"/>
        <w:category>
          <w:name w:val="General"/>
          <w:gallery w:val="placeholder"/>
        </w:category>
        <w:types>
          <w:type w:val="bbPlcHdr"/>
        </w:types>
        <w:behaviors>
          <w:behavior w:val="content"/>
        </w:behaviors>
        <w:guid w:val="{A17DA94D-7C55-4FDA-91B4-1A6A4D939DA9}"/>
      </w:docPartPr>
      <w:docPartBody>
        <w:p w:rsidR="00000000" w:rsidRDefault="00BC501C">
          <w:pPr>
            <w:pStyle w:val="C7FA6DFC79EC49419777241D3BB96E6E"/>
          </w:pPr>
          <w:r>
            <w:t xml:space="preserve">View and edit this document in Word on your computer, </w:t>
          </w:r>
          <w:r>
            <w:t>tablet, or phone. You can seamlessly save the document to the cloud from Word on your Windows, Mac, Android, or iOS device.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1C"/>
    <w:rsid w:val="00BC5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26E5943CF14F87999E4332BA142B79">
    <w:name w:val="2326E5943CF14F87999E4332BA142B79"/>
  </w:style>
  <w:style w:type="paragraph" w:customStyle="1" w:styleId="8AE81D1BA04C44A0BF2F5F0A552B0E5D">
    <w:name w:val="8AE81D1BA04C44A0BF2F5F0A552B0E5D"/>
  </w:style>
  <w:style w:type="paragraph" w:customStyle="1" w:styleId="34C67BFBACF440BD9F158E53278B8D8A">
    <w:name w:val="34C67BFBACF440BD9F158E53278B8D8A"/>
  </w:style>
  <w:style w:type="paragraph" w:customStyle="1" w:styleId="3204EF8EA6354787AB85F3850B3699EB">
    <w:name w:val="3204EF8EA6354787AB85F3850B3699EB"/>
  </w:style>
  <w:style w:type="paragraph" w:customStyle="1" w:styleId="3428087635A04746B0A1E854EB1B57B2">
    <w:name w:val="3428087635A04746B0A1E854EB1B57B2"/>
  </w:style>
  <w:style w:type="paragraph" w:customStyle="1" w:styleId="CDEF603888964D08A96DD1AE1081268F">
    <w:name w:val="CDEF603888964D08A96DD1AE1081268F"/>
  </w:style>
  <w:style w:type="paragraph" w:customStyle="1" w:styleId="D1F169A41B8041ECBBE17ED2B34D57EA">
    <w:name w:val="D1F169A41B8041ECBBE17ED2B34D57EA"/>
  </w:style>
  <w:style w:type="paragraph" w:customStyle="1" w:styleId="EBFFCA4BC70E44DCA681C0EC3C58A07B">
    <w:name w:val="EBFFCA4BC70E44DCA681C0EC3C58A07B"/>
  </w:style>
  <w:style w:type="paragraph" w:customStyle="1" w:styleId="04EC0CF502FA4FF6BEA8720B5B826F44">
    <w:name w:val="04EC0CF502FA4FF6BEA8720B5B826F44"/>
  </w:style>
  <w:style w:type="paragraph" w:customStyle="1" w:styleId="BCDEE8581C0741ACBF7A4FBF64610F52">
    <w:name w:val="BCDEE8581C0741ACBF7A4FBF64610F52"/>
  </w:style>
  <w:style w:type="paragraph" w:customStyle="1" w:styleId="90FD44E054A14C718CD256049505505F">
    <w:name w:val="90FD44E054A14C718CD256049505505F"/>
  </w:style>
  <w:style w:type="paragraph" w:customStyle="1" w:styleId="FD6E54D6EFC5427785D7EAD4EA92DE3B">
    <w:name w:val="FD6E54D6EFC5427785D7EAD4EA92DE3B"/>
  </w:style>
  <w:style w:type="paragraph" w:customStyle="1" w:styleId="2431574BD82F4967B737C48FEF09D2E9">
    <w:name w:val="2431574BD82F4967B737C48FEF09D2E9"/>
  </w:style>
  <w:style w:type="paragraph" w:customStyle="1" w:styleId="C7FA6DFC79EC49419777241D3BB96E6E">
    <w:name w:val="C7FA6DFC79EC49419777241D3BB96E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Minutes for organization meeting (short form).dotx</Template>
  <TotalTime>3</TotalTime>
  <Pages>1</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Information, Technology and Digital Services</dc:creator>
  <cp:keywords/>
  <cp:lastModifiedBy>Information, Technology and Digital Services</cp:lastModifiedBy>
  <cp:revision>2</cp:revision>
  <dcterms:created xsi:type="dcterms:W3CDTF">2017-09-19T12:14:00Z</dcterms:created>
  <dcterms:modified xsi:type="dcterms:W3CDTF">2017-09-19T12:17:00Z</dcterms:modified>
  <cp:version/>
</cp:coreProperties>
</file>